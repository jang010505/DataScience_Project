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DD2B137" w14:textId="77777777" w:rsidR="00D0450C" w:rsidRDefault="00D0450C">
      <w:pPr>
        <w:suppressAutoHyphens w:val="0"/>
        <w:autoSpaceDE/>
        <w:rPr>
          <w:rFonts w:eastAsiaTheme="minorEastAsia"/>
        </w:rPr>
      </w:pPr>
    </w:p>
    <w:p w14:paraId="7FBA5493" w14:textId="77777777" w:rsidR="006412AC" w:rsidRDefault="006412AC">
      <w:pPr>
        <w:suppressAutoHyphens w:val="0"/>
        <w:autoSpaceDE/>
        <w:rPr>
          <w:rFonts w:eastAsiaTheme="minorEastAsia"/>
        </w:rPr>
      </w:pPr>
    </w:p>
    <w:p w14:paraId="301AA0EA" w14:textId="77777777" w:rsidR="006412AC" w:rsidRDefault="006412AC">
      <w:pPr>
        <w:suppressAutoHyphens w:val="0"/>
        <w:autoSpaceDE/>
        <w:rPr>
          <w:rFonts w:eastAsiaTheme="minorEastAsia"/>
        </w:rPr>
      </w:pPr>
    </w:p>
    <w:p w14:paraId="6492A16D" w14:textId="77777777" w:rsidR="006412AC" w:rsidRDefault="006412AC">
      <w:pPr>
        <w:suppressAutoHyphens w:val="0"/>
        <w:autoSpaceDE/>
        <w:rPr>
          <w:rFonts w:eastAsiaTheme="minorEastAsia"/>
        </w:rPr>
      </w:pPr>
    </w:p>
    <w:p w14:paraId="655A6564" w14:textId="089C05AE" w:rsidR="006412AC" w:rsidRDefault="006412AC">
      <w:pPr>
        <w:suppressAutoHyphens w:val="0"/>
        <w:autoSpaceDE/>
        <w:rPr>
          <w:rFonts w:eastAsiaTheme="minorEastAsia"/>
        </w:rPr>
        <w:sectPr w:rsidR="006412AC" w:rsidSect="005E13AD">
          <w:headerReference w:type="default" r:id="rId8"/>
          <w:type w:val="continuous"/>
          <w:pgSz w:w="12240" w:h="15840"/>
          <w:pgMar w:top="1440" w:right="1080" w:bottom="1440" w:left="1080" w:header="432" w:footer="1080" w:gutter="0"/>
          <w:pgNumType w:start="225"/>
          <w:cols w:num="2" w:space="454"/>
          <w:docGrid w:linePitch="360"/>
        </w:sectPr>
      </w:pPr>
    </w:p>
    <w:p w14:paraId="0D2ED9C8" w14:textId="6B3A7C1A" w:rsidR="006713D9" w:rsidRDefault="006713D9" w:rsidP="006713D9">
      <w:pPr>
        <w:pStyle w:val="Heading"/>
        <w:rPr>
          <w:rFonts w:ascii="아리따-부리(TTF)-Medium" w:eastAsia="아리따-부리(TTF)-Medium" w:hAnsi="아리따-부리(TTF)-Medium" w:cs="조선일보명조"/>
          <w:b/>
          <w:sz w:val="40"/>
          <w:szCs w:val="28"/>
          <w:lang w:val="en-GB" w:eastAsia="ko-KR"/>
        </w:rPr>
      </w:pPr>
      <w:r w:rsidRPr="006713D9">
        <w:rPr>
          <w:rFonts w:ascii="아리따-부리(TTF)-Medium" w:eastAsia="아리따-부리(TTF)-Medium" w:hAnsi="아리따-부리(TTF)-Medium" w:cs="조선일보명조"/>
          <w:b/>
          <w:sz w:val="40"/>
          <w:szCs w:val="28"/>
          <w:lang w:val="en-GB" w:eastAsia="ko-KR"/>
        </w:rPr>
        <w:t>20</w:t>
      </w:r>
      <w:r w:rsidR="00154A34">
        <w:rPr>
          <w:rFonts w:ascii="아리따-부리(TTF)-Medium" w:eastAsia="아리따-부리(TTF)-Medium" w:hAnsi="아리따-부리(TTF)-Medium" w:cs="조선일보명조"/>
          <w:b/>
          <w:sz w:val="40"/>
          <w:szCs w:val="28"/>
          <w:lang w:val="en-GB" w:eastAsia="ko-KR"/>
        </w:rPr>
        <w:t>21</w:t>
      </w:r>
      <w:r w:rsidR="00154A34">
        <w:rPr>
          <w:rFonts w:ascii="아리따-부리(TTF)-Medium" w:eastAsia="아리따-부리(TTF)-Medium" w:hAnsi="아리따-부리(TTF)-Medium" w:cs="조선일보명조" w:hint="eastAsia"/>
          <w:b/>
          <w:sz w:val="40"/>
          <w:szCs w:val="28"/>
          <w:lang w:val="en-GB" w:eastAsia="ko-KR"/>
        </w:rPr>
        <w:t xml:space="preserve"> </w:t>
      </w:r>
      <w:proofErr w:type="spellStart"/>
      <w:r w:rsidR="00154A34">
        <w:rPr>
          <w:rFonts w:ascii="아리따-부리(TTF)-Medium" w:eastAsia="아리따-부리(TTF)-Medium" w:hAnsi="아리따-부리(TTF)-Medium" w:cs="조선일보명조" w:hint="eastAsia"/>
          <w:b/>
          <w:sz w:val="40"/>
          <w:szCs w:val="28"/>
          <w:lang w:val="en-GB" w:eastAsia="ko-KR"/>
        </w:rPr>
        <w:t>데이터사이언스</w:t>
      </w:r>
      <w:proofErr w:type="spellEnd"/>
      <w:r w:rsidRPr="006713D9">
        <w:rPr>
          <w:rFonts w:ascii="아리따-부리(TTF)-Medium" w:eastAsia="아리따-부리(TTF)-Medium" w:hAnsi="아리따-부리(TTF)-Medium" w:cs="조선일보명조"/>
          <w:b/>
          <w:sz w:val="40"/>
          <w:szCs w:val="28"/>
          <w:lang w:val="en-GB" w:eastAsia="ko-KR"/>
        </w:rPr>
        <w:t xml:space="preserve"> </w:t>
      </w:r>
      <w:r w:rsidR="00154A34">
        <w:rPr>
          <w:rFonts w:ascii="아리따-부리(TTF)-Medium" w:eastAsia="아리따-부리(TTF)-Medium" w:hAnsi="아리따-부리(TTF)-Medium" w:cs="조선일보명조"/>
          <w:b/>
          <w:sz w:val="40"/>
          <w:szCs w:val="28"/>
          <w:lang w:val="en-GB" w:eastAsia="ko-KR"/>
        </w:rPr>
        <w:t>‘</w:t>
      </w:r>
      <w:r w:rsidR="00E830A5">
        <w:rPr>
          <w:rFonts w:ascii="아리따-부리(TTF)-Medium" w:eastAsia="아리따-부리(TTF)-Medium" w:hAnsi="아리따-부리(TTF)-Medium" w:cs="조선일보명조" w:hint="eastAsia"/>
          <w:b/>
          <w:sz w:val="40"/>
          <w:szCs w:val="28"/>
          <w:lang w:val="en-GB" w:eastAsia="ko-KR"/>
        </w:rPr>
        <w:t xml:space="preserve">나만의 </w:t>
      </w:r>
      <w:r w:rsidRPr="006713D9">
        <w:rPr>
          <w:rFonts w:ascii="아리따-부리(TTF)-Medium" w:eastAsia="아리따-부리(TTF)-Medium" w:hAnsi="아리따-부리(TTF)-Medium" w:cs="조선일보명조"/>
          <w:b/>
          <w:sz w:val="40"/>
          <w:szCs w:val="28"/>
          <w:lang w:val="en-GB" w:eastAsia="ko-KR"/>
        </w:rPr>
        <w:t>프로젝트</w:t>
      </w:r>
      <w:r w:rsidR="00154A34">
        <w:rPr>
          <w:rFonts w:ascii="아리따-부리(TTF)-Medium" w:eastAsia="아리따-부리(TTF)-Medium" w:hAnsi="아리따-부리(TTF)-Medium" w:cs="조선일보명조"/>
          <w:b/>
          <w:sz w:val="40"/>
          <w:szCs w:val="28"/>
          <w:lang w:val="en-GB" w:eastAsia="ko-KR"/>
        </w:rPr>
        <w:t>’</w:t>
      </w:r>
      <w:r w:rsidRPr="006713D9">
        <w:rPr>
          <w:rFonts w:ascii="아리따-부리(TTF)-Medium" w:eastAsia="아리따-부리(TTF)-Medium" w:hAnsi="아리따-부리(TTF)-Medium" w:cs="조선일보명조"/>
          <w:b/>
          <w:sz w:val="40"/>
          <w:szCs w:val="28"/>
          <w:lang w:val="en-GB" w:eastAsia="ko-KR"/>
        </w:rPr>
        <w:t xml:space="preserve"> 보고</w:t>
      </w:r>
      <w:r w:rsidRPr="006713D9">
        <w:rPr>
          <w:rFonts w:ascii="아리따-부리(TTF)-Medium" w:eastAsia="아리따-부리(TTF)-Medium" w:hAnsi="아리따-부리(TTF)-Medium" w:cs="조선일보명조" w:hint="eastAsia"/>
          <w:b/>
          <w:sz w:val="40"/>
          <w:szCs w:val="28"/>
          <w:lang w:val="en-GB" w:eastAsia="ko-KR"/>
        </w:rPr>
        <w:t>서</w:t>
      </w:r>
    </w:p>
    <w:p w14:paraId="483ECC0A" w14:textId="2C2678EC" w:rsidR="006412AC" w:rsidRDefault="006412AC" w:rsidP="006412AC">
      <w:pPr>
        <w:rPr>
          <w:lang w:val="en-GB" w:eastAsia="ko-KR"/>
        </w:rPr>
      </w:pPr>
    </w:p>
    <w:p w14:paraId="5AF9AEAE" w14:textId="37AF24D9" w:rsidR="006412AC" w:rsidRDefault="006412AC" w:rsidP="006412AC">
      <w:pPr>
        <w:rPr>
          <w:lang w:val="en-GB" w:eastAsia="ko-KR"/>
        </w:rPr>
      </w:pPr>
    </w:p>
    <w:p w14:paraId="5525784A" w14:textId="19849876" w:rsidR="006412AC" w:rsidRDefault="006412AC" w:rsidP="006412AC">
      <w:pPr>
        <w:rPr>
          <w:lang w:val="en-GB" w:eastAsia="ko-KR"/>
        </w:rPr>
      </w:pPr>
    </w:p>
    <w:p w14:paraId="0ED997B9" w14:textId="4C9E582B" w:rsidR="006412AC" w:rsidRDefault="006412AC" w:rsidP="006412AC">
      <w:pPr>
        <w:rPr>
          <w:lang w:val="en-GB" w:eastAsia="ko-KR"/>
        </w:rPr>
      </w:pPr>
    </w:p>
    <w:p w14:paraId="71A939CB" w14:textId="041B083A" w:rsidR="006412AC" w:rsidRDefault="006412AC" w:rsidP="006412AC">
      <w:pPr>
        <w:rPr>
          <w:lang w:val="en-GB" w:eastAsia="ko-KR"/>
        </w:rPr>
      </w:pPr>
    </w:p>
    <w:p w14:paraId="1C1746B4" w14:textId="4400329E" w:rsidR="006412AC" w:rsidRDefault="006412AC" w:rsidP="006412AC">
      <w:pPr>
        <w:rPr>
          <w:lang w:val="en-GB" w:eastAsia="ko-KR"/>
        </w:rPr>
      </w:pPr>
    </w:p>
    <w:p w14:paraId="56A2BF53" w14:textId="3C92AA85" w:rsidR="006412AC" w:rsidRDefault="006412AC" w:rsidP="006412AC">
      <w:pPr>
        <w:rPr>
          <w:lang w:val="en-GB" w:eastAsia="ko-KR"/>
        </w:rPr>
      </w:pPr>
    </w:p>
    <w:p w14:paraId="61A48236" w14:textId="7F243FE8" w:rsidR="006412AC" w:rsidRDefault="006412AC" w:rsidP="006412AC">
      <w:pPr>
        <w:rPr>
          <w:lang w:val="en-GB" w:eastAsia="ko-KR"/>
        </w:rPr>
      </w:pPr>
    </w:p>
    <w:p w14:paraId="2CB4B5DF" w14:textId="2BB1F8F7" w:rsidR="006412AC" w:rsidRDefault="006412AC" w:rsidP="006412AC">
      <w:pPr>
        <w:rPr>
          <w:lang w:val="en-GB" w:eastAsia="ko-KR"/>
        </w:rPr>
      </w:pPr>
    </w:p>
    <w:p w14:paraId="65A8E41C" w14:textId="2E059CC8" w:rsidR="006412AC" w:rsidRDefault="006412AC" w:rsidP="006412AC">
      <w:pPr>
        <w:rPr>
          <w:lang w:val="en-GB" w:eastAsia="ko-KR"/>
        </w:rPr>
      </w:pPr>
    </w:p>
    <w:p w14:paraId="285C6C84" w14:textId="7CBBBED8" w:rsidR="006412AC" w:rsidRDefault="006412AC" w:rsidP="006412AC">
      <w:pPr>
        <w:rPr>
          <w:lang w:val="en-GB" w:eastAsia="ko-KR"/>
        </w:rPr>
      </w:pPr>
    </w:p>
    <w:p w14:paraId="49955BD4" w14:textId="01F0BB7F" w:rsidR="006412AC" w:rsidRDefault="006412AC" w:rsidP="006412AC">
      <w:pPr>
        <w:rPr>
          <w:lang w:val="en-GB" w:eastAsia="ko-KR"/>
        </w:rPr>
      </w:pPr>
    </w:p>
    <w:p w14:paraId="0B55A4B2" w14:textId="77777777" w:rsidR="006412AC" w:rsidRDefault="006412AC" w:rsidP="006412AC">
      <w:pPr>
        <w:rPr>
          <w:rFonts w:hint="eastAsia"/>
          <w:lang w:val="en-GB" w:eastAsia="ko-KR"/>
        </w:rPr>
      </w:pPr>
    </w:p>
    <w:p w14:paraId="18A1C5FC" w14:textId="11351836" w:rsidR="006412AC" w:rsidRDefault="006412AC" w:rsidP="006412AC">
      <w:pPr>
        <w:rPr>
          <w:lang w:val="en-GB" w:eastAsia="ko-KR"/>
        </w:rPr>
      </w:pPr>
    </w:p>
    <w:p w14:paraId="3CEE83EB" w14:textId="25479FF8" w:rsidR="006412AC" w:rsidRDefault="006412AC" w:rsidP="006412AC">
      <w:pPr>
        <w:rPr>
          <w:lang w:val="en-GB" w:eastAsia="ko-KR"/>
        </w:rPr>
      </w:pPr>
    </w:p>
    <w:p w14:paraId="47D0BF84" w14:textId="2E4FFD4D" w:rsidR="006412AC" w:rsidRDefault="006412AC" w:rsidP="006412AC">
      <w:pPr>
        <w:rPr>
          <w:lang w:val="en-GB" w:eastAsia="ko-KR"/>
        </w:rPr>
      </w:pPr>
    </w:p>
    <w:p w14:paraId="4DB53E5A" w14:textId="10E238D4" w:rsidR="006412AC" w:rsidRDefault="006412AC" w:rsidP="006412AC">
      <w:pPr>
        <w:rPr>
          <w:lang w:val="en-GB" w:eastAsia="ko-KR"/>
        </w:rPr>
      </w:pPr>
    </w:p>
    <w:p w14:paraId="51AADFC7" w14:textId="2357A911" w:rsidR="006412AC" w:rsidRDefault="006412AC" w:rsidP="006412AC">
      <w:pPr>
        <w:rPr>
          <w:lang w:val="en-GB" w:eastAsia="ko-KR"/>
        </w:rPr>
      </w:pPr>
    </w:p>
    <w:p w14:paraId="74FDA77F" w14:textId="420FA76D" w:rsidR="006412AC" w:rsidRDefault="006412AC" w:rsidP="006412AC">
      <w:pPr>
        <w:rPr>
          <w:lang w:val="en-GB" w:eastAsia="ko-KR"/>
        </w:rPr>
      </w:pPr>
    </w:p>
    <w:p w14:paraId="6D96D6D6" w14:textId="4EBCD291" w:rsidR="006412AC" w:rsidRDefault="006412AC" w:rsidP="006412AC">
      <w:pPr>
        <w:rPr>
          <w:lang w:val="en-GB" w:eastAsia="ko-KR"/>
        </w:rPr>
      </w:pPr>
    </w:p>
    <w:p w14:paraId="3CE6E436" w14:textId="00CDB5CD" w:rsidR="006412AC" w:rsidRDefault="006412AC" w:rsidP="006412AC">
      <w:pPr>
        <w:jc w:val="both"/>
        <w:rPr>
          <w:lang w:val="en-GB" w:eastAsia="ko-KR"/>
        </w:rPr>
      </w:pPr>
    </w:p>
    <w:p w14:paraId="6EC42634" w14:textId="75FA8396" w:rsidR="006412AC" w:rsidRDefault="006412AC" w:rsidP="006412AC">
      <w:pPr>
        <w:rPr>
          <w:rFonts w:hint="eastAsia"/>
          <w:lang w:val="en-GB" w:eastAsia="ko-KR"/>
        </w:rPr>
      </w:pPr>
    </w:p>
    <w:p w14:paraId="2697100C" w14:textId="75FA8396" w:rsidR="006412AC" w:rsidRDefault="006412AC" w:rsidP="006412AC">
      <w:pPr>
        <w:rPr>
          <w:lang w:val="en-GB" w:eastAsia="ko-KR"/>
        </w:rPr>
      </w:pPr>
    </w:p>
    <w:p w14:paraId="5E45A1E8" w14:textId="30612982" w:rsidR="006412AC" w:rsidRDefault="006412AC" w:rsidP="006412AC">
      <w:pPr>
        <w:rPr>
          <w:lang w:val="en-GB" w:eastAsia="ko-KR"/>
        </w:rPr>
      </w:pPr>
    </w:p>
    <w:p w14:paraId="1A822D1B" w14:textId="2A243527" w:rsidR="006412AC" w:rsidRDefault="006412AC" w:rsidP="006412AC">
      <w:pPr>
        <w:rPr>
          <w:lang w:val="en-GB" w:eastAsia="ko-KR"/>
        </w:rPr>
      </w:pPr>
    </w:p>
    <w:p w14:paraId="3D89605A" w14:textId="77777777" w:rsidR="006412AC" w:rsidRDefault="006412AC" w:rsidP="006412AC">
      <w:pPr>
        <w:rPr>
          <w:rFonts w:hint="eastAsia"/>
          <w:lang w:val="en-GB" w:eastAsia="ko-KR"/>
        </w:rPr>
      </w:pPr>
    </w:p>
    <w:p w14:paraId="05FD565F" w14:textId="62E7407E" w:rsidR="006412AC" w:rsidRDefault="006412AC" w:rsidP="006412AC">
      <w:pPr>
        <w:rPr>
          <w:rFonts w:hint="eastAsia"/>
          <w:lang w:val="en-GB" w:eastAsia="ko-KR"/>
        </w:rPr>
      </w:pPr>
    </w:p>
    <w:p w14:paraId="0CC7E21F" w14:textId="77777777" w:rsidR="006412AC" w:rsidRPr="006412AC" w:rsidRDefault="006412AC" w:rsidP="006412AC">
      <w:pPr>
        <w:rPr>
          <w:rFonts w:hint="eastAsia"/>
          <w:lang w:val="en-GB" w:eastAsia="ko-KR"/>
        </w:rPr>
      </w:pPr>
    </w:p>
    <w:p w14:paraId="596583E7" w14:textId="77777777" w:rsidR="00102BC5" w:rsidRPr="006713D9" w:rsidRDefault="00102BC5" w:rsidP="00102BC5">
      <w:pPr>
        <w:rPr>
          <w:rFonts w:eastAsiaTheme="minorEastAsia"/>
          <w:sz w:val="18"/>
          <w:szCs w:val="16"/>
          <w:lang w:val="en-GB" w:eastAsia="ko-KR"/>
        </w:rPr>
      </w:pPr>
    </w:p>
    <w:p w14:paraId="69685885" w14:textId="6ECC2719" w:rsidR="00102BC5" w:rsidRPr="006412AC" w:rsidRDefault="00102BC5" w:rsidP="006412AC">
      <w:pPr>
        <w:rPr>
          <w:rFonts w:ascii="아리따-부리(TTF)-Medium" w:eastAsia="아리따-부리(TTF)-Medium" w:hAnsi="아리따-부리(TTF)-Medium" w:cs="조선일보명조" w:hint="eastAsia"/>
          <w:lang w:val="en-GB" w:eastAsia="ko-KR"/>
        </w:rPr>
        <w:sectPr w:rsidR="00102BC5" w:rsidRPr="006412AC" w:rsidSect="005E13AD">
          <w:headerReference w:type="default" r:id="rId9"/>
          <w:footerReference w:type="default" r:id="rId10"/>
          <w:type w:val="continuous"/>
          <w:pgSz w:w="12240" w:h="15840"/>
          <w:pgMar w:top="1440" w:right="1080" w:bottom="1440" w:left="1080" w:header="432" w:footer="1080" w:gutter="0"/>
          <w:pgNumType w:start="1"/>
          <w:cols w:space="454"/>
          <w:docGrid w:linePitch="360"/>
        </w:sectPr>
      </w:pPr>
      <w:r w:rsidRPr="00EA5FE6">
        <w:rPr>
          <w:rFonts w:ascii="아리따-부리(TTF)-Medium" w:eastAsia="아리따-부리(TTF)-Medium" w:hAnsi="아리따-부리(TTF)-Medium" w:cs="조선일보명조"/>
          <w:noProof/>
          <w:lang w:eastAsia="ko-KR"/>
        </w:rPr>
        <mc:AlternateContent>
          <mc:Choice Requires="wps">
            <w:drawing>
              <wp:inline distT="0" distB="0" distL="0" distR="0" wp14:anchorId="68FC83D0" wp14:editId="1C6164FC">
                <wp:extent cx="6281420" cy="2812868"/>
                <wp:effectExtent l="0" t="0" r="0" b="0"/>
                <wp:docPr id="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1420" cy="281286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C872F3" w14:textId="00E65A80" w:rsidR="00102BC5" w:rsidRDefault="00EE3FB7" w:rsidP="00102BC5">
                            <w:pPr>
                              <w:pStyle w:val="Heading"/>
                              <w:rPr>
                                <w:rFonts w:ascii="아리따-부리(TTF)-Medium" w:eastAsia="아리따-부리(TTF)-Medium" w:hAnsi="아리따-부리(TTF)-Medium" w:cs="조선일보명조"/>
                                <w:b/>
                                <w:sz w:val="32"/>
                                <w:szCs w:val="28"/>
                                <w:lang w:val="en-GB" w:eastAsia="ko-KR"/>
                              </w:rPr>
                            </w:pPr>
                            <w:r>
                              <w:rPr>
                                <w:rFonts w:ascii="아리따-부리(TTF)-Medium" w:eastAsia="아리따-부리(TTF)-Medium" w:hAnsi="아리따-부리(TTF)-Medium" w:cs="조선일보명조"/>
                                <w:b/>
                                <w:sz w:val="32"/>
                                <w:szCs w:val="28"/>
                                <w:lang w:val="en-GB" w:eastAsia="ko-KR"/>
                              </w:rPr>
                              <w:t>Bike Sharing Demand</w:t>
                            </w:r>
                          </w:p>
                          <w:p w14:paraId="51D2E0AD" w14:textId="22022A83" w:rsidR="006412AC" w:rsidRDefault="006412AC" w:rsidP="006412AC">
                            <w:pPr>
                              <w:rPr>
                                <w:lang w:val="en-GB" w:eastAsia="ko-KR"/>
                              </w:rPr>
                            </w:pPr>
                          </w:p>
                          <w:p w14:paraId="6B31D57B" w14:textId="71D7B9B4" w:rsidR="006412AC" w:rsidRDefault="006412AC" w:rsidP="006412AC">
                            <w:pPr>
                              <w:rPr>
                                <w:rFonts w:hint="eastAsia"/>
                                <w:lang w:val="en-GB" w:eastAsia="ko-KR"/>
                              </w:rPr>
                            </w:pPr>
                          </w:p>
                          <w:p w14:paraId="7BFC2F7D" w14:textId="14B6CD6B" w:rsidR="006412AC" w:rsidRDefault="006412AC" w:rsidP="006412AC">
                            <w:pPr>
                              <w:rPr>
                                <w:lang w:val="en-GB" w:eastAsia="ko-KR"/>
                              </w:rPr>
                            </w:pPr>
                          </w:p>
                          <w:p w14:paraId="43F330DA" w14:textId="63A5F0C3" w:rsidR="006412AC" w:rsidRDefault="006412AC" w:rsidP="006412AC">
                            <w:pPr>
                              <w:rPr>
                                <w:lang w:val="en-GB" w:eastAsia="ko-KR"/>
                              </w:rPr>
                            </w:pPr>
                          </w:p>
                          <w:p w14:paraId="7012534F" w14:textId="0A13022D" w:rsidR="006412AC" w:rsidRDefault="006412AC" w:rsidP="006412AC">
                            <w:pPr>
                              <w:rPr>
                                <w:lang w:val="en-GB" w:eastAsia="ko-KR"/>
                              </w:rPr>
                            </w:pPr>
                          </w:p>
                          <w:p w14:paraId="16473139" w14:textId="44380603" w:rsidR="006412AC" w:rsidRDefault="006412AC" w:rsidP="006412AC">
                            <w:pPr>
                              <w:rPr>
                                <w:lang w:val="en-GB" w:eastAsia="ko-KR"/>
                              </w:rPr>
                            </w:pPr>
                          </w:p>
                          <w:p w14:paraId="344B84AC" w14:textId="502D7D52" w:rsidR="006412AC" w:rsidRDefault="006412AC" w:rsidP="006412AC">
                            <w:pPr>
                              <w:rPr>
                                <w:lang w:val="en-GB" w:eastAsia="ko-KR"/>
                              </w:rPr>
                            </w:pPr>
                          </w:p>
                          <w:p w14:paraId="7C2D8D86" w14:textId="7A9B4C9B" w:rsidR="006412AC" w:rsidRDefault="006412AC" w:rsidP="006412AC">
                            <w:pPr>
                              <w:rPr>
                                <w:lang w:val="en-GB" w:eastAsia="ko-KR"/>
                              </w:rPr>
                            </w:pPr>
                          </w:p>
                          <w:p w14:paraId="32D6CB1F" w14:textId="77777777" w:rsidR="006412AC" w:rsidRDefault="006412AC" w:rsidP="006412AC">
                            <w:pPr>
                              <w:rPr>
                                <w:rFonts w:hint="eastAsia"/>
                                <w:lang w:val="en-GB" w:eastAsia="ko-KR"/>
                              </w:rPr>
                            </w:pPr>
                          </w:p>
                          <w:p w14:paraId="55C25A52" w14:textId="77777777" w:rsidR="006412AC" w:rsidRPr="006412AC" w:rsidRDefault="006412AC" w:rsidP="006412AC">
                            <w:pPr>
                              <w:rPr>
                                <w:rFonts w:hint="eastAsia"/>
                                <w:lang w:val="en-GB" w:eastAsia="ko-KR"/>
                              </w:rPr>
                            </w:pPr>
                          </w:p>
                          <w:p w14:paraId="33EEAF8B" w14:textId="77777777" w:rsidR="00102BC5" w:rsidRPr="006412AC" w:rsidRDefault="00102BC5" w:rsidP="00102BC5">
                            <w:pPr>
                              <w:rPr>
                                <w:rFonts w:ascii="아리따-부리(TTF)-Medium" w:eastAsia="아리따-부리(TTF)-Medium" w:hAnsi="아리따-부리(TTF)-Medium" w:cs="조선일보명조"/>
                                <w:lang w:val="en-GB" w:eastAsia="ko-KR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4810"/>
                              <w:gridCol w:w="4810"/>
                            </w:tblGrid>
                            <w:tr w:rsidR="00102BC5" w:rsidRPr="00EA5FE6" w14:paraId="4220F85F" w14:textId="77777777">
                              <w:tc>
                                <w:tcPr>
                                  <w:tcW w:w="4810" w:type="dxa"/>
                                  <w:shd w:val="clear" w:color="auto" w:fill="auto"/>
                                </w:tcPr>
                                <w:p w14:paraId="66D1241C" w14:textId="08B4BCC9" w:rsidR="00102BC5" w:rsidRPr="00EA5FE6" w:rsidRDefault="00102BC5" w:rsidP="00CE4103">
                                  <w:pPr>
                                    <w:jc w:val="center"/>
                                    <w:rPr>
                                      <w:rFonts w:ascii="아리따-부리(TTF)-Medium" w:eastAsia="아리따-부리(TTF)-Medium" w:hAnsi="아리따-부리(TTF)-Medium" w:cs="조선일보명조" w:hint="eastAsia"/>
                                      <w:sz w:val="24"/>
                                      <w:szCs w:val="24"/>
                                      <w:lang w:val="en-GB" w:eastAsia="en-GB"/>
                                    </w:rPr>
                                  </w:pPr>
                                  <w:r w:rsidRPr="00EA5FE6">
                                    <w:rPr>
                                      <w:rFonts w:ascii="아리따-부리(TTF)-Medium" w:eastAsia="아리따-부리(TTF)-Medium" w:hAnsi="아리따-부리(TTF)-Medium" w:cs="조선일보명조" w:hint="eastAsia"/>
                                      <w:sz w:val="24"/>
                                      <w:szCs w:val="24"/>
                                      <w:lang w:val="en-GB" w:eastAsia="ko-KR"/>
                                    </w:rPr>
                                    <w:t>제1</w:t>
                                  </w:r>
                                  <w:proofErr w:type="gramStart"/>
                                  <w:r w:rsidRPr="00EA5FE6">
                                    <w:rPr>
                                      <w:rFonts w:ascii="아리따-부리(TTF)-Medium" w:eastAsia="아리따-부리(TTF)-Medium" w:hAnsi="아리따-부리(TTF)-Medium" w:cs="조선일보명조" w:hint="eastAsia"/>
                                      <w:sz w:val="24"/>
                                      <w:szCs w:val="24"/>
                                      <w:lang w:val="en-GB" w:eastAsia="ko-KR"/>
                                    </w:rPr>
                                    <w:t>저</w:t>
                                  </w:r>
                                  <w:r w:rsidRPr="00EA5FE6">
                                    <w:rPr>
                                      <w:rFonts w:ascii="아리따-부리(TTF)-Medium" w:eastAsia="아리따-부리(TTF)-Medium" w:hAnsi="아리따-부리(TTF)-Medium" w:cs="조선일보명조"/>
                                      <w:sz w:val="24"/>
                                      <w:szCs w:val="24"/>
                                      <w:lang w:val="en-GB" w:eastAsia="ko-KR"/>
                                    </w:rPr>
                                    <w:t>자</w:t>
                                  </w:r>
                                  <w:r w:rsidR="006412AC">
                                    <w:rPr>
                                      <w:rFonts w:ascii="아리따-부리(TTF)-Medium" w:eastAsia="아리따-부리(TTF)-Medium" w:hAnsi="아리따-부리(TTF)-Medium" w:cs="조선일보명조" w:hint="eastAsia"/>
                                      <w:sz w:val="24"/>
                                      <w:szCs w:val="24"/>
                                      <w:lang w:val="en-GB" w:eastAsia="ko-KR"/>
                                    </w:rPr>
                                    <w:t xml:space="preserve"> </w:t>
                                  </w:r>
                                  <w:r w:rsidR="006412AC">
                                    <w:rPr>
                                      <w:rFonts w:ascii="아리따-부리(TTF)-Medium" w:eastAsia="아리따-부리(TTF)-Medium" w:hAnsi="아리따-부리(TTF)-Medium" w:cs="조선일보명조"/>
                                      <w:sz w:val="24"/>
                                      <w:szCs w:val="24"/>
                                      <w:lang w:val="en-GB" w:eastAsia="ko-KR"/>
                                    </w:rPr>
                                    <w:t>:</w:t>
                                  </w:r>
                                  <w:proofErr w:type="gramEnd"/>
                                  <w:r w:rsidR="006412AC">
                                    <w:rPr>
                                      <w:rFonts w:ascii="아리따-부리(TTF)-Medium" w:eastAsia="아리따-부리(TTF)-Medium" w:hAnsi="아리따-부리(TTF)-Medium" w:cs="조선일보명조"/>
                                      <w:sz w:val="24"/>
                                      <w:szCs w:val="24"/>
                                      <w:lang w:val="en-GB" w:eastAsia="ko-KR"/>
                                    </w:rPr>
                                    <w:t xml:space="preserve"> </w:t>
                                  </w:r>
                                  <w:r w:rsidR="006412AC">
                                    <w:rPr>
                                      <w:rFonts w:ascii="아리따-부리(TTF)-Medium" w:eastAsia="아리따-부리(TTF)-Medium" w:hAnsi="아리따-부리(TTF)-Medium" w:cs="조선일보명조" w:hint="eastAsia"/>
                                      <w:sz w:val="24"/>
                                      <w:szCs w:val="24"/>
                                      <w:lang w:val="en-GB" w:eastAsia="ko-KR"/>
                                    </w:rPr>
                                    <w:t>장희권</w:t>
                                  </w:r>
                                </w:p>
                                <w:p w14:paraId="0063445B" w14:textId="43D00691" w:rsidR="00102BC5" w:rsidRPr="00EA5FE6" w:rsidRDefault="00102BC5" w:rsidP="00CE4103">
                                  <w:pPr>
                                    <w:jc w:val="center"/>
                                    <w:rPr>
                                      <w:rFonts w:ascii="아리따-부리(TTF)-Medium" w:eastAsia="아리따-부리(TTF)-Medium" w:hAnsi="아리따-부리(TTF)-Medium" w:cs="조선일보명조" w:hint="eastAsia"/>
                                      <w:sz w:val="24"/>
                                      <w:szCs w:val="24"/>
                                      <w:lang w:val="en-GB" w:eastAsia="ko-KR"/>
                                    </w:rPr>
                                  </w:pPr>
                                  <w:r w:rsidRPr="00EA5FE6">
                                    <w:rPr>
                                      <w:rFonts w:ascii="아리따-부리(TTF)-Medium" w:eastAsia="아리따-부리(TTF)-Medium" w:hAnsi="아리따-부리(TTF)-Medium" w:cs="조선일보명조" w:hint="eastAsia"/>
                                      <w:sz w:val="24"/>
                                      <w:szCs w:val="24"/>
                                      <w:lang w:val="en-GB" w:eastAsia="ko-KR"/>
                                    </w:rPr>
                                    <w:t>소</w:t>
                                  </w:r>
                                  <w:r w:rsidRPr="00EA5FE6">
                                    <w:rPr>
                                      <w:rFonts w:ascii="아리따-부리(TTF)-Medium" w:eastAsia="아리따-부리(TTF)-Medium" w:hAnsi="아리따-부리(TTF)-Medium" w:cs="조선일보명조"/>
                                      <w:sz w:val="24"/>
                                      <w:szCs w:val="24"/>
                                      <w:lang w:val="en-GB" w:eastAsia="ko-KR"/>
                                    </w:rPr>
                                    <w:t>속</w:t>
                                  </w:r>
                                  <w:proofErr w:type="gramStart"/>
                                  <w:r w:rsidRPr="00EA5FE6">
                                    <w:rPr>
                                      <w:rFonts w:ascii="아리따-부리(TTF)-Medium" w:eastAsia="아리따-부리(TTF)-Medium" w:hAnsi="아리따-부리(TTF)-Medium" w:cs="조선일보명조"/>
                                      <w:sz w:val="24"/>
                                      <w:szCs w:val="24"/>
                                      <w:lang w:val="en-GB" w:eastAsia="ko-KR"/>
                                    </w:rPr>
                                    <w:t>1</w:t>
                                  </w:r>
                                  <w:r w:rsidR="006412AC">
                                    <w:rPr>
                                      <w:rFonts w:ascii="아리따-부리(TTF)-Medium" w:eastAsia="아리따-부리(TTF)-Medium" w:hAnsi="아리따-부리(TTF)-Medium" w:cs="조선일보명조"/>
                                      <w:sz w:val="24"/>
                                      <w:szCs w:val="24"/>
                                      <w:lang w:val="en-GB" w:eastAsia="ko-KR"/>
                                    </w:rPr>
                                    <w:t xml:space="preserve"> :</w:t>
                                  </w:r>
                                  <w:proofErr w:type="gramEnd"/>
                                  <w:r w:rsidR="006412AC">
                                    <w:rPr>
                                      <w:rFonts w:ascii="아리따-부리(TTF)-Medium" w:eastAsia="아리따-부리(TTF)-Medium" w:hAnsi="아리따-부리(TTF)-Medium" w:cs="조선일보명조"/>
                                      <w:sz w:val="24"/>
                                      <w:szCs w:val="24"/>
                                      <w:lang w:val="en-GB" w:eastAsia="ko-KR"/>
                                    </w:rPr>
                                    <w:t xml:space="preserve"> </w:t>
                                  </w:r>
                                  <w:r w:rsidR="006412AC">
                                    <w:rPr>
                                      <w:rFonts w:ascii="아리따-부리(TTF)-Medium" w:eastAsia="아리따-부리(TTF)-Medium" w:hAnsi="아리따-부리(TTF)-Medium" w:cs="조선일보명조" w:hint="eastAsia"/>
                                      <w:sz w:val="24"/>
                                      <w:szCs w:val="24"/>
                                      <w:lang w:val="en-GB" w:eastAsia="ko-KR"/>
                                    </w:rPr>
                                    <w:t>컴퓨터공학부</w:t>
                                  </w:r>
                                </w:p>
                                <w:p w14:paraId="7B420609" w14:textId="65868AB9" w:rsidR="00102BC5" w:rsidRPr="00EA5FE6" w:rsidRDefault="00102BC5" w:rsidP="00CE4103">
                                  <w:pPr>
                                    <w:jc w:val="center"/>
                                    <w:rPr>
                                      <w:rFonts w:ascii="아리따-부리(TTF)-Medium" w:eastAsia="아리따-부리(TTF)-Medium" w:hAnsi="아리따-부리(TTF)-Medium" w:cs="조선일보명조"/>
                                      <w:sz w:val="24"/>
                                      <w:szCs w:val="24"/>
                                      <w:lang w:val="en-GB" w:eastAsia="ko-KR"/>
                                    </w:rPr>
                                  </w:pPr>
                                  <w:r w:rsidRPr="00EA5FE6">
                                    <w:rPr>
                                      <w:rFonts w:ascii="아리따-부리(TTF)-Medium" w:eastAsia="아리따-부리(TTF)-Medium" w:hAnsi="아리따-부리(TTF)-Medium" w:cs="조선일보명조" w:hint="eastAsia"/>
                                      <w:sz w:val="24"/>
                                      <w:szCs w:val="24"/>
                                      <w:lang w:val="en-GB" w:eastAsia="ko-KR"/>
                                    </w:rPr>
                                    <w:t>학</w:t>
                                  </w:r>
                                  <w:r w:rsidRPr="00EA5FE6">
                                    <w:rPr>
                                      <w:rFonts w:ascii="아리따-부리(TTF)-Medium" w:eastAsia="아리따-부리(TTF)-Medium" w:hAnsi="아리따-부리(TTF)-Medium" w:cs="조선일보명조"/>
                                      <w:sz w:val="24"/>
                                      <w:szCs w:val="24"/>
                                      <w:lang w:val="en-GB" w:eastAsia="ko-KR"/>
                                    </w:rPr>
                                    <w:t>번</w:t>
                                  </w:r>
                                  <w:proofErr w:type="gramStart"/>
                                  <w:r w:rsidRPr="00EA5FE6">
                                    <w:rPr>
                                      <w:rFonts w:ascii="아리따-부리(TTF)-Medium" w:eastAsia="아리따-부리(TTF)-Medium" w:hAnsi="아리따-부리(TTF)-Medium" w:cs="조선일보명조" w:hint="eastAsia"/>
                                      <w:sz w:val="24"/>
                                      <w:szCs w:val="24"/>
                                      <w:lang w:val="en-GB" w:eastAsia="ko-KR"/>
                                    </w:rPr>
                                    <w:t>1</w:t>
                                  </w:r>
                                  <w:r w:rsidR="006412AC">
                                    <w:rPr>
                                      <w:rFonts w:ascii="아리따-부리(TTF)-Medium" w:eastAsia="아리따-부리(TTF)-Medium" w:hAnsi="아리따-부리(TTF)-Medium" w:cs="조선일보명조"/>
                                      <w:sz w:val="24"/>
                                      <w:szCs w:val="24"/>
                                      <w:lang w:val="en-GB" w:eastAsia="ko-KR"/>
                                    </w:rPr>
                                    <w:t xml:space="preserve"> :</w:t>
                                  </w:r>
                                  <w:proofErr w:type="gramEnd"/>
                                  <w:r w:rsidR="006412AC">
                                    <w:rPr>
                                      <w:rFonts w:ascii="아리따-부리(TTF)-Medium" w:eastAsia="아리따-부리(TTF)-Medium" w:hAnsi="아리따-부리(TTF)-Medium" w:cs="조선일보명조"/>
                                      <w:sz w:val="24"/>
                                      <w:szCs w:val="24"/>
                                      <w:lang w:val="en-GB" w:eastAsia="ko-KR"/>
                                    </w:rPr>
                                    <w:t xml:space="preserve"> 202001549</w:t>
                                  </w:r>
                                </w:p>
                                <w:p w14:paraId="2EEE8334" w14:textId="42A852AA" w:rsidR="00102BC5" w:rsidRPr="00EA5FE6" w:rsidRDefault="006412AC" w:rsidP="00CE4103">
                                  <w:pPr>
                                    <w:jc w:val="center"/>
                                    <w:rPr>
                                      <w:rFonts w:ascii="아리따-부리(TTF)-Medium" w:eastAsia="아리따-부리(TTF)-Medium" w:hAnsi="아리따-부리(TTF)-Medium" w:cs="조선일보명조"/>
                                      <w:sz w:val="22"/>
                                      <w:lang w:eastAsia="ko-KR"/>
                                    </w:rPr>
                                  </w:pPr>
                                  <w:r>
                                    <w:rPr>
                                      <w:rFonts w:ascii="아리따-부리(TTF)-Medium" w:eastAsia="아리따-부리(TTF)-Medium" w:hAnsi="아리따-부리(TTF)-Medium" w:cs="조선일보명조"/>
                                      <w:szCs w:val="18"/>
                                      <w:lang w:val="en-GB" w:eastAsia="ko-KR"/>
                                    </w:rPr>
                                    <w:t>jang010505</w:t>
                                  </w:r>
                                  <w:r w:rsidR="00102BC5" w:rsidRPr="00EA5FE6">
                                    <w:rPr>
                                      <w:rFonts w:ascii="아리따-부리(TTF)-Medium" w:eastAsia="아리따-부리(TTF)-Medium" w:hAnsi="아리따-부리(TTF)-Medium" w:cs="조선일보명조"/>
                                      <w:szCs w:val="18"/>
                                      <w:lang w:val="en-GB" w:eastAsia="ko-KR"/>
                                    </w:rPr>
                                    <w:t>@inu.ac.kr</w:t>
                                  </w:r>
                                </w:p>
                                <w:p w14:paraId="0F2C3464" w14:textId="77777777" w:rsidR="00102BC5" w:rsidRPr="00EA5FE6" w:rsidRDefault="00102BC5" w:rsidP="00CE4103">
                                  <w:pPr>
                                    <w:jc w:val="center"/>
                                    <w:rPr>
                                      <w:rFonts w:ascii="아리따-부리(TTF)-Medium" w:eastAsia="아리따-부리(TTF)-Medium" w:hAnsi="아리따-부리(TTF)-Medium" w:cs="조선일보명조"/>
                                      <w:lang w:eastAsia="ko-K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0" w:type="dxa"/>
                                  <w:shd w:val="clear" w:color="auto" w:fill="auto"/>
                                </w:tcPr>
                                <w:p w14:paraId="2DE29348" w14:textId="13AC3FC4" w:rsidR="00102BC5" w:rsidRPr="00EA5FE6" w:rsidRDefault="00102BC5" w:rsidP="00CE4103">
                                  <w:pPr>
                                    <w:jc w:val="center"/>
                                    <w:rPr>
                                      <w:rFonts w:ascii="아리따-부리(TTF)-Medium" w:eastAsia="아리따-부리(TTF)-Medium" w:hAnsi="아리따-부리(TTF)-Medium" w:cs="조선일보명조" w:hint="eastAsia"/>
                                      <w:color w:val="000000"/>
                                      <w:sz w:val="24"/>
                                      <w:szCs w:val="24"/>
                                      <w:lang w:val="en-GB" w:eastAsia="en-GB"/>
                                    </w:rPr>
                                  </w:pPr>
                                  <w:r w:rsidRPr="00EA5FE6">
                                    <w:rPr>
                                      <w:rFonts w:ascii="아리따-부리(TTF)-Medium" w:eastAsia="아리따-부리(TTF)-Medium" w:hAnsi="아리따-부리(TTF)-Medium" w:cs="조선일보명조" w:hint="eastAsia"/>
                                      <w:color w:val="000000"/>
                                      <w:sz w:val="24"/>
                                      <w:szCs w:val="24"/>
                                      <w:lang w:val="en-GB" w:eastAsia="ko-KR"/>
                                    </w:rPr>
                                    <w:t>제2</w:t>
                                  </w:r>
                                  <w:proofErr w:type="gramStart"/>
                                  <w:r w:rsidRPr="00EA5FE6">
                                    <w:rPr>
                                      <w:rFonts w:ascii="아리따-부리(TTF)-Medium" w:eastAsia="아리따-부리(TTF)-Medium" w:hAnsi="아리따-부리(TTF)-Medium" w:cs="조선일보명조" w:hint="eastAsia"/>
                                      <w:color w:val="000000"/>
                                      <w:sz w:val="24"/>
                                      <w:szCs w:val="24"/>
                                      <w:lang w:val="en-GB" w:eastAsia="ko-KR"/>
                                    </w:rPr>
                                    <w:t>저</w:t>
                                  </w:r>
                                  <w:r w:rsidRPr="00EA5FE6">
                                    <w:rPr>
                                      <w:rFonts w:ascii="아리따-부리(TTF)-Medium" w:eastAsia="아리따-부리(TTF)-Medium" w:hAnsi="아리따-부리(TTF)-Medium" w:cs="조선일보명조"/>
                                      <w:color w:val="000000"/>
                                      <w:sz w:val="24"/>
                                      <w:szCs w:val="24"/>
                                      <w:lang w:val="en-GB" w:eastAsia="ko-KR"/>
                                    </w:rPr>
                                    <w:t>자</w:t>
                                  </w:r>
                                  <w:r w:rsidR="006412AC">
                                    <w:rPr>
                                      <w:rFonts w:ascii="아리따-부리(TTF)-Medium" w:eastAsia="아리따-부리(TTF)-Medium" w:hAnsi="아리따-부리(TTF)-Medium" w:cs="조선일보명조" w:hint="eastAsia"/>
                                      <w:color w:val="000000"/>
                                      <w:sz w:val="24"/>
                                      <w:szCs w:val="24"/>
                                      <w:lang w:val="en-GB" w:eastAsia="ko-KR"/>
                                    </w:rPr>
                                    <w:t xml:space="preserve"> </w:t>
                                  </w:r>
                                  <w:r w:rsidR="006412AC">
                                    <w:rPr>
                                      <w:rFonts w:ascii="아리따-부리(TTF)-Medium" w:eastAsia="아리따-부리(TTF)-Medium" w:hAnsi="아리따-부리(TTF)-Medium" w:cs="조선일보명조"/>
                                      <w:color w:val="000000"/>
                                      <w:sz w:val="24"/>
                                      <w:szCs w:val="24"/>
                                      <w:lang w:val="en-GB" w:eastAsia="ko-KR"/>
                                    </w:rPr>
                                    <w:t>:</w:t>
                                  </w:r>
                                  <w:proofErr w:type="gramEnd"/>
                                  <w:r w:rsidR="006412AC">
                                    <w:rPr>
                                      <w:rFonts w:ascii="아리따-부리(TTF)-Medium" w:eastAsia="아리따-부리(TTF)-Medium" w:hAnsi="아리따-부리(TTF)-Medium" w:cs="조선일보명조"/>
                                      <w:color w:val="000000"/>
                                      <w:sz w:val="24"/>
                                      <w:szCs w:val="24"/>
                                      <w:lang w:val="en-GB" w:eastAsia="ko-KR"/>
                                    </w:rPr>
                                    <w:t xml:space="preserve"> </w:t>
                                  </w:r>
                                  <w:proofErr w:type="spellStart"/>
                                  <w:r w:rsidR="006412AC">
                                    <w:rPr>
                                      <w:rFonts w:ascii="아리따-부리(TTF)-Medium" w:eastAsia="아리따-부리(TTF)-Medium" w:hAnsi="아리따-부리(TTF)-Medium" w:cs="조선일보명조" w:hint="eastAsia"/>
                                      <w:color w:val="000000"/>
                                      <w:sz w:val="24"/>
                                      <w:szCs w:val="24"/>
                                      <w:lang w:val="en-GB" w:eastAsia="ko-KR"/>
                                    </w:rPr>
                                    <w:t>지은미</w:t>
                                  </w:r>
                                  <w:proofErr w:type="spellEnd"/>
                                </w:p>
                                <w:p w14:paraId="6838F869" w14:textId="74AB58E5" w:rsidR="00102BC5" w:rsidRPr="00EA5FE6" w:rsidRDefault="00102BC5" w:rsidP="00CE4103">
                                  <w:pPr>
                                    <w:jc w:val="center"/>
                                    <w:rPr>
                                      <w:rFonts w:ascii="아리따-부리(TTF)-Medium" w:eastAsia="아리따-부리(TTF)-Medium" w:hAnsi="아리따-부리(TTF)-Medium" w:cs="조선일보명조" w:hint="eastAsia"/>
                                      <w:color w:val="000000"/>
                                      <w:sz w:val="24"/>
                                      <w:szCs w:val="24"/>
                                      <w:lang w:val="en-GB" w:eastAsia="ko-KR"/>
                                    </w:rPr>
                                  </w:pPr>
                                  <w:r w:rsidRPr="00EA5FE6">
                                    <w:rPr>
                                      <w:rFonts w:ascii="아리따-부리(TTF)-Medium" w:eastAsia="아리따-부리(TTF)-Medium" w:hAnsi="아리따-부리(TTF)-Medium" w:cs="조선일보명조" w:hint="eastAsia"/>
                                      <w:color w:val="000000"/>
                                      <w:sz w:val="24"/>
                                      <w:szCs w:val="24"/>
                                      <w:lang w:val="en-GB" w:eastAsia="ko-KR"/>
                                    </w:rPr>
                                    <w:t>소</w:t>
                                  </w:r>
                                  <w:r w:rsidRPr="00EA5FE6">
                                    <w:rPr>
                                      <w:rFonts w:ascii="아리따-부리(TTF)-Medium" w:eastAsia="아리따-부리(TTF)-Medium" w:hAnsi="아리따-부리(TTF)-Medium" w:cs="조선일보명조"/>
                                      <w:color w:val="000000"/>
                                      <w:sz w:val="24"/>
                                      <w:szCs w:val="24"/>
                                      <w:lang w:val="en-GB" w:eastAsia="ko-KR"/>
                                    </w:rPr>
                                    <w:t>속</w:t>
                                  </w:r>
                                  <w:proofErr w:type="gramStart"/>
                                  <w:r w:rsidRPr="00EA5FE6">
                                    <w:rPr>
                                      <w:rFonts w:ascii="아리따-부리(TTF)-Medium" w:eastAsia="아리따-부리(TTF)-Medium" w:hAnsi="아리따-부리(TTF)-Medium" w:cs="조선일보명조"/>
                                      <w:color w:val="000000"/>
                                      <w:sz w:val="24"/>
                                      <w:szCs w:val="24"/>
                                      <w:lang w:val="en-GB" w:eastAsia="ko-KR"/>
                                    </w:rPr>
                                    <w:t>2</w:t>
                                  </w:r>
                                  <w:r w:rsidR="006412AC">
                                    <w:rPr>
                                      <w:rFonts w:ascii="아리따-부리(TTF)-Medium" w:eastAsia="아리따-부리(TTF)-Medium" w:hAnsi="아리따-부리(TTF)-Medium" w:cs="조선일보명조"/>
                                      <w:color w:val="000000"/>
                                      <w:sz w:val="24"/>
                                      <w:szCs w:val="24"/>
                                      <w:lang w:val="en-GB" w:eastAsia="ko-KR"/>
                                    </w:rPr>
                                    <w:t xml:space="preserve"> :</w:t>
                                  </w:r>
                                  <w:proofErr w:type="gramEnd"/>
                                  <w:r w:rsidR="006412AC">
                                    <w:rPr>
                                      <w:rFonts w:ascii="아리따-부리(TTF)-Medium" w:eastAsia="아리따-부리(TTF)-Medium" w:hAnsi="아리따-부리(TTF)-Medium" w:cs="조선일보명조"/>
                                      <w:color w:val="000000"/>
                                      <w:sz w:val="24"/>
                                      <w:szCs w:val="24"/>
                                      <w:lang w:val="en-GB" w:eastAsia="ko-KR"/>
                                    </w:rPr>
                                    <w:t xml:space="preserve"> </w:t>
                                  </w:r>
                                  <w:r w:rsidR="006412AC">
                                    <w:rPr>
                                      <w:rFonts w:ascii="아리따-부리(TTF)-Medium" w:eastAsia="아리따-부리(TTF)-Medium" w:hAnsi="아리따-부리(TTF)-Medium" w:cs="조선일보명조" w:hint="eastAsia"/>
                                      <w:color w:val="000000"/>
                                      <w:sz w:val="24"/>
                                      <w:szCs w:val="24"/>
                                      <w:lang w:val="en-GB" w:eastAsia="ko-KR"/>
                                    </w:rPr>
                                    <w:t>컴퓨터공학부</w:t>
                                  </w:r>
                                </w:p>
                                <w:p w14:paraId="6C9ECA61" w14:textId="16363300" w:rsidR="00102BC5" w:rsidRPr="00EA5FE6" w:rsidRDefault="00102BC5" w:rsidP="00CE4103">
                                  <w:pPr>
                                    <w:jc w:val="center"/>
                                    <w:rPr>
                                      <w:rFonts w:ascii="아리따-부리(TTF)-Medium" w:eastAsia="아리따-부리(TTF)-Medium" w:hAnsi="아리따-부리(TTF)-Medium" w:cs="조선일보명조"/>
                                      <w:color w:val="FF00FF"/>
                                      <w:sz w:val="18"/>
                                      <w:szCs w:val="18"/>
                                      <w:lang w:val="en-GB" w:eastAsia="ko-KR"/>
                                    </w:rPr>
                                  </w:pPr>
                                  <w:r w:rsidRPr="00EA5FE6">
                                    <w:rPr>
                                      <w:rFonts w:ascii="아리따-부리(TTF)-Medium" w:eastAsia="아리따-부리(TTF)-Medium" w:hAnsi="아리따-부리(TTF)-Medium" w:cs="조선일보명조" w:hint="eastAsia"/>
                                      <w:color w:val="000000"/>
                                      <w:sz w:val="24"/>
                                      <w:szCs w:val="24"/>
                                      <w:lang w:val="en-GB" w:eastAsia="ko-KR"/>
                                    </w:rPr>
                                    <w:t>학</w:t>
                                  </w:r>
                                  <w:r w:rsidRPr="00EA5FE6">
                                    <w:rPr>
                                      <w:rFonts w:ascii="아리따-부리(TTF)-Medium" w:eastAsia="아리따-부리(TTF)-Medium" w:hAnsi="아리따-부리(TTF)-Medium" w:cs="조선일보명조"/>
                                      <w:color w:val="000000"/>
                                      <w:sz w:val="24"/>
                                      <w:szCs w:val="24"/>
                                      <w:lang w:val="en-GB" w:eastAsia="ko-KR"/>
                                    </w:rPr>
                                    <w:t>번</w:t>
                                  </w:r>
                                  <w:proofErr w:type="gramStart"/>
                                  <w:r w:rsidRPr="00EA5FE6">
                                    <w:rPr>
                                      <w:rFonts w:ascii="아리따-부리(TTF)-Medium" w:eastAsia="아리따-부리(TTF)-Medium" w:hAnsi="아리따-부리(TTF)-Medium" w:cs="조선일보명조" w:hint="eastAsia"/>
                                      <w:color w:val="000000"/>
                                      <w:sz w:val="24"/>
                                      <w:szCs w:val="24"/>
                                      <w:lang w:val="en-GB" w:eastAsia="ko-KR"/>
                                    </w:rPr>
                                    <w:t>2</w:t>
                                  </w:r>
                                  <w:r w:rsidR="006412AC">
                                    <w:rPr>
                                      <w:rFonts w:ascii="아리따-부리(TTF)-Medium" w:eastAsia="아리따-부리(TTF)-Medium" w:hAnsi="아리따-부리(TTF)-Medium" w:cs="조선일보명조"/>
                                      <w:color w:val="000000"/>
                                      <w:sz w:val="24"/>
                                      <w:szCs w:val="24"/>
                                      <w:lang w:val="en-GB" w:eastAsia="ko-KR"/>
                                    </w:rPr>
                                    <w:t xml:space="preserve"> :</w:t>
                                  </w:r>
                                  <w:proofErr w:type="gramEnd"/>
                                  <w:r w:rsidR="006412AC">
                                    <w:rPr>
                                      <w:rFonts w:ascii="아리따-부리(TTF)-Medium" w:eastAsia="아리따-부리(TTF)-Medium" w:hAnsi="아리따-부리(TTF)-Medium" w:cs="조선일보명조"/>
                                      <w:color w:val="000000"/>
                                      <w:sz w:val="24"/>
                                      <w:szCs w:val="24"/>
                                      <w:lang w:val="en-GB" w:eastAsia="ko-KR"/>
                                    </w:rPr>
                                    <w:t xml:space="preserve"> 202001555</w:t>
                                  </w:r>
                                </w:p>
                                <w:p w14:paraId="22C6DD35" w14:textId="5384B723" w:rsidR="00102BC5" w:rsidRPr="00EA5FE6" w:rsidRDefault="00EE3FB7" w:rsidP="00CE4103">
                                  <w:pPr>
                                    <w:jc w:val="center"/>
                                    <w:rPr>
                                      <w:rFonts w:ascii="아리따-부리(TTF)-Medium" w:eastAsia="아리따-부리(TTF)-Medium" w:hAnsi="아리따-부리(TTF)-Medium" w:cs="조선일보명조"/>
                                      <w:lang w:eastAsia="ko-KR"/>
                                    </w:rPr>
                                  </w:pPr>
                                  <w:r>
                                    <w:rPr>
                                      <w:rFonts w:ascii="아리따-부리(TTF)-Medium" w:eastAsia="아리따-부리(TTF)-Medium" w:hAnsi="아리따-부리(TTF)-Medium" w:cs="조선일보명조" w:hint="eastAsia"/>
                                      <w:szCs w:val="18"/>
                                      <w:lang w:val="en-GB" w:eastAsia="ko-KR"/>
                                    </w:rPr>
                                    <w:t>j</w:t>
                                  </w:r>
                                  <w:r>
                                    <w:rPr>
                                      <w:rFonts w:ascii="아리따-부리(TTF)-Medium" w:eastAsia="아리따-부리(TTF)-Medium" w:hAnsi="아리따-부리(TTF)-Medium" w:cs="조선일보명조"/>
                                      <w:szCs w:val="18"/>
                                      <w:lang w:val="en-GB" w:eastAsia="ko-KR"/>
                                    </w:rPr>
                                    <w:t>um0624</w:t>
                                  </w:r>
                                  <w:r w:rsidR="00102BC5" w:rsidRPr="00EA5FE6">
                                    <w:rPr>
                                      <w:rFonts w:ascii="아리따-부리(TTF)-Medium" w:eastAsia="아리따-부리(TTF)-Medium" w:hAnsi="아리따-부리(TTF)-Medium" w:cs="조선일보명조"/>
                                      <w:szCs w:val="18"/>
                                      <w:lang w:val="en-GB" w:eastAsia="ko-KR"/>
                                    </w:rPr>
                                    <w:t>@inu.ac.kr</w:t>
                                  </w:r>
                                </w:p>
                              </w:tc>
                            </w:tr>
                          </w:tbl>
                          <w:p w14:paraId="05E51E3F" w14:textId="77777777" w:rsidR="00102BC5" w:rsidRPr="00EA5FE6" w:rsidRDefault="00102BC5" w:rsidP="00102BC5">
                            <w:pPr>
                              <w:rPr>
                                <w:rFonts w:ascii="아리따-부리(TTF)-Medium" w:eastAsia="아리따-부리(TTF)-Medium" w:hAnsi="아리따-부리(TTF)-Medium" w:cs="조선일보명조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8FC83D0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width:494.6pt;height:22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" stroked="f">
                <v:fill opacity="0"/>
                <v:textbox inset="0,0,0,0">
                  <w:txbxContent>
                    <w:p w14:paraId="5BC872F3" w14:textId="00E65A80" w:rsidR="00102BC5" w:rsidRDefault="00EE3FB7" w:rsidP="00102BC5">
                      <w:pPr>
                        <w:pStyle w:val="Heading"/>
                        <w:rPr>
                          <w:rFonts w:ascii="아리따-부리(TTF)-Medium" w:eastAsia="아리따-부리(TTF)-Medium" w:hAnsi="아리따-부리(TTF)-Medium" w:cs="조선일보명조"/>
                          <w:b/>
                          <w:sz w:val="32"/>
                          <w:szCs w:val="28"/>
                          <w:lang w:val="en-GB" w:eastAsia="ko-KR"/>
                        </w:rPr>
                      </w:pPr>
                      <w:r>
                        <w:rPr>
                          <w:rFonts w:ascii="아리따-부리(TTF)-Medium" w:eastAsia="아리따-부리(TTF)-Medium" w:hAnsi="아리따-부리(TTF)-Medium" w:cs="조선일보명조"/>
                          <w:b/>
                          <w:sz w:val="32"/>
                          <w:szCs w:val="28"/>
                          <w:lang w:val="en-GB" w:eastAsia="ko-KR"/>
                        </w:rPr>
                        <w:t>Bike Sharing Demand</w:t>
                      </w:r>
                    </w:p>
                    <w:p w14:paraId="51D2E0AD" w14:textId="22022A83" w:rsidR="006412AC" w:rsidRDefault="006412AC" w:rsidP="006412AC">
                      <w:pPr>
                        <w:rPr>
                          <w:lang w:val="en-GB" w:eastAsia="ko-KR"/>
                        </w:rPr>
                      </w:pPr>
                    </w:p>
                    <w:p w14:paraId="6B31D57B" w14:textId="71D7B9B4" w:rsidR="006412AC" w:rsidRDefault="006412AC" w:rsidP="006412AC">
                      <w:pPr>
                        <w:rPr>
                          <w:rFonts w:hint="eastAsia"/>
                          <w:lang w:val="en-GB" w:eastAsia="ko-KR"/>
                        </w:rPr>
                      </w:pPr>
                    </w:p>
                    <w:p w14:paraId="7BFC2F7D" w14:textId="14B6CD6B" w:rsidR="006412AC" w:rsidRDefault="006412AC" w:rsidP="006412AC">
                      <w:pPr>
                        <w:rPr>
                          <w:lang w:val="en-GB" w:eastAsia="ko-KR"/>
                        </w:rPr>
                      </w:pPr>
                    </w:p>
                    <w:p w14:paraId="43F330DA" w14:textId="63A5F0C3" w:rsidR="006412AC" w:rsidRDefault="006412AC" w:rsidP="006412AC">
                      <w:pPr>
                        <w:rPr>
                          <w:lang w:val="en-GB" w:eastAsia="ko-KR"/>
                        </w:rPr>
                      </w:pPr>
                    </w:p>
                    <w:p w14:paraId="7012534F" w14:textId="0A13022D" w:rsidR="006412AC" w:rsidRDefault="006412AC" w:rsidP="006412AC">
                      <w:pPr>
                        <w:rPr>
                          <w:lang w:val="en-GB" w:eastAsia="ko-KR"/>
                        </w:rPr>
                      </w:pPr>
                    </w:p>
                    <w:p w14:paraId="16473139" w14:textId="44380603" w:rsidR="006412AC" w:rsidRDefault="006412AC" w:rsidP="006412AC">
                      <w:pPr>
                        <w:rPr>
                          <w:lang w:val="en-GB" w:eastAsia="ko-KR"/>
                        </w:rPr>
                      </w:pPr>
                    </w:p>
                    <w:p w14:paraId="344B84AC" w14:textId="502D7D52" w:rsidR="006412AC" w:rsidRDefault="006412AC" w:rsidP="006412AC">
                      <w:pPr>
                        <w:rPr>
                          <w:lang w:val="en-GB" w:eastAsia="ko-KR"/>
                        </w:rPr>
                      </w:pPr>
                    </w:p>
                    <w:p w14:paraId="7C2D8D86" w14:textId="7A9B4C9B" w:rsidR="006412AC" w:rsidRDefault="006412AC" w:rsidP="006412AC">
                      <w:pPr>
                        <w:rPr>
                          <w:lang w:val="en-GB" w:eastAsia="ko-KR"/>
                        </w:rPr>
                      </w:pPr>
                    </w:p>
                    <w:p w14:paraId="32D6CB1F" w14:textId="77777777" w:rsidR="006412AC" w:rsidRDefault="006412AC" w:rsidP="006412AC">
                      <w:pPr>
                        <w:rPr>
                          <w:rFonts w:hint="eastAsia"/>
                          <w:lang w:val="en-GB" w:eastAsia="ko-KR"/>
                        </w:rPr>
                      </w:pPr>
                    </w:p>
                    <w:p w14:paraId="55C25A52" w14:textId="77777777" w:rsidR="006412AC" w:rsidRPr="006412AC" w:rsidRDefault="006412AC" w:rsidP="006412AC">
                      <w:pPr>
                        <w:rPr>
                          <w:rFonts w:hint="eastAsia"/>
                          <w:lang w:val="en-GB" w:eastAsia="ko-KR"/>
                        </w:rPr>
                      </w:pPr>
                    </w:p>
                    <w:p w14:paraId="33EEAF8B" w14:textId="77777777" w:rsidR="00102BC5" w:rsidRPr="006412AC" w:rsidRDefault="00102BC5" w:rsidP="00102BC5">
                      <w:pPr>
                        <w:rPr>
                          <w:rFonts w:ascii="아리따-부리(TTF)-Medium" w:eastAsia="아리따-부리(TTF)-Medium" w:hAnsi="아리따-부리(TTF)-Medium" w:cs="조선일보명조"/>
                          <w:lang w:val="en-GB" w:eastAsia="ko-KR"/>
                        </w:rPr>
                      </w:pPr>
                    </w:p>
                    <w:tbl>
                      <w:tblPr>
                        <w:tblW w:w="0" w:type="auto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4810"/>
                        <w:gridCol w:w="4810"/>
                      </w:tblGrid>
                      <w:tr w:rsidR="00102BC5" w:rsidRPr="00EA5FE6" w14:paraId="4220F85F" w14:textId="77777777">
                        <w:tc>
                          <w:tcPr>
                            <w:tcW w:w="4810" w:type="dxa"/>
                            <w:shd w:val="clear" w:color="auto" w:fill="auto"/>
                          </w:tcPr>
                          <w:p w14:paraId="66D1241C" w14:textId="08B4BCC9" w:rsidR="00102BC5" w:rsidRPr="00EA5FE6" w:rsidRDefault="00102BC5" w:rsidP="00CE4103">
                            <w:pPr>
                              <w:jc w:val="center"/>
                              <w:rPr>
                                <w:rFonts w:ascii="아리따-부리(TTF)-Medium" w:eastAsia="아리따-부리(TTF)-Medium" w:hAnsi="아리따-부리(TTF)-Medium" w:cs="조선일보명조" w:hint="eastAsia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  <w:r w:rsidRPr="00EA5FE6">
                              <w:rPr>
                                <w:rFonts w:ascii="아리따-부리(TTF)-Medium" w:eastAsia="아리따-부리(TTF)-Medium" w:hAnsi="아리따-부리(TTF)-Medium" w:cs="조선일보명조" w:hint="eastAsia"/>
                                <w:sz w:val="24"/>
                                <w:szCs w:val="24"/>
                                <w:lang w:val="en-GB" w:eastAsia="ko-KR"/>
                              </w:rPr>
                              <w:t>제1</w:t>
                            </w:r>
                            <w:proofErr w:type="gramStart"/>
                            <w:r w:rsidRPr="00EA5FE6">
                              <w:rPr>
                                <w:rFonts w:ascii="아리따-부리(TTF)-Medium" w:eastAsia="아리따-부리(TTF)-Medium" w:hAnsi="아리따-부리(TTF)-Medium" w:cs="조선일보명조" w:hint="eastAsia"/>
                                <w:sz w:val="24"/>
                                <w:szCs w:val="24"/>
                                <w:lang w:val="en-GB" w:eastAsia="ko-KR"/>
                              </w:rPr>
                              <w:t>저</w:t>
                            </w:r>
                            <w:r w:rsidRPr="00EA5FE6">
                              <w:rPr>
                                <w:rFonts w:ascii="아리따-부리(TTF)-Medium" w:eastAsia="아리따-부리(TTF)-Medium" w:hAnsi="아리따-부리(TTF)-Medium" w:cs="조선일보명조"/>
                                <w:sz w:val="24"/>
                                <w:szCs w:val="24"/>
                                <w:lang w:val="en-GB" w:eastAsia="ko-KR"/>
                              </w:rPr>
                              <w:t>자</w:t>
                            </w:r>
                            <w:r w:rsidR="006412AC">
                              <w:rPr>
                                <w:rFonts w:ascii="아리따-부리(TTF)-Medium" w:eastAsia="아리따-부리(TTF)-Medium" w:hAnsi="아리따-부리(TTF)-Medium" w:cs="조선일보명조" w:hint="eastAsia"/>
                                <w:sz w:val="24"/>
                                <w:szCs w:val="24"/>
                                <w:lang w:val="en-GB" w:eastAsia="ko-KR"/>
                              </w:rPr>
                              <w:t xml:space="preserve"> </w:t>
                            </w:r>
                            <w:r w:rsidR="006412AC">
                              <w:rPr>
                                <w:rFonts w:ascii="아리따-부리(TTF)-Medium" w:eastAsia="아리따-부리(TTF)-Medium" w:hAnsi="아리따-부리(TTF)-Medium" w:cs="조선일보명조"/>
                                <w:sz w:val="24"/>
                                <w:szCs w:val="24"/>
                                <w:lang w:val="en-GB" w:eastAsia="ko-KR"/>
                              </w:rPr>
                              <w:t>:</w:t>
                            </w:r>
                            <w:proofErr w:type="gramEnd"/>
                            <w:r w:rsidR="006412AC">
                              <w:rPr>
                                <w:rFonts w:ascii="아리따-부리(TTF)-Medium" w:eastAsia="아리따-부리(TTF)-Medium" w:hAnsi="아리따-부리(TTF)-Medium" w:cs="조선일보명조"/>
                                <w:sz w:val="24"/>
                                <w:szCs w:val="24"/>
                                <w:lang w:val="en-GB" w:eastAsia="ko-KR"/>
                              </w:rPr>
                              <w:t xml:space="preserve"> </w:t>
                            </w:r>
                            <w:r w:rsidR="006412AC">
                              <w:rPr>
                                <w:rFonts w:ascii="아리따-부리(TTF)-Medium" w:eastAsia="아리따-부리(TTF)-Medium" w:hAnsi="아리따-부리(TTF)-Medium" w:cs="조선일보명조" w:hint="eastAsia"/>
                                <w:sz w:val="24"/>
                                <w:szCs w:val="24"/>
                                <w:lang w:val="en-GB" w:eastAsia="ko-KR"/>
                              </w:rPr>
                              <w:t>장희권</w:t>
                            </w:r>
                          </w:p>
                          <w:p w14:paraId="0063445B" w14:textId="43D00691" w:rsidR="00102BC5" w:rsidRPr="00EA5FE6" w:rsidRDefault="00102BC5" w:rsidP="00CE4103">
                            <w:pPr>
                              <w:jc w:val="center"/>
                              <w:rPr>
                                <w:rFonts w:ascii="아리따-부리(TTF)-Medium" w:eastAsia="아리따-부리(TTF)-Medium" w:hAnsi="아리따-부리(TTF)-Medium" w:cs="조선일보명조" w:hint="eastAsia"/>
                                <w:sz w:val="24"/>
                                <w:szCs w:val="24"/>
                                <w:lang w:val="en-GB" w:eastAsia="ko-KR"/>
                              </w:rPr>
                            </w:pPr>
                            <w:r w:rsidRPr="00EA5FE6">
                              <w:rPr>
                                <w:rFonts w:ascii="아리따-부리(TTF)-Medium" w:eastAsia="아리따-부리(TTF)-Medium" w:hAnsi="아리따-부리(TTF)-Medium" w:cs="조선일보명조" w:hint="eastAsia"/>
                                <w:sz w:val="24"/>
                                <w:szCs w:val="24"/>
                                <w:lang w:val="en-GB" w:eastAsia="ko-KR"/>
                              </w:rPr>
                              <w:t>소</w:t>
                            </w:r>
                            <w:r w:rsidRPr="00EA5FE6">
                              <w:rPr>
                                <w:rFonts w:ascii="아리따-부리(TTF)-Medium" w:eastAsia="아리따-부리(TTF)-Medium" w:hAnsi="아리따-부리(TTF)-Medium" w:cs="조선일보명조"/>
                                <w:sz w:val="24"/>
                                <w:szCs w:val="24"/>
                                <w:lang w:val="en-GB" w:eastAsia="ko-KR"/>
                              </w:rPr>
                              <w:t>속</w:t>
                            </w:r>
                            <w:proofErr w:type="gramStart"/>
                            <w:r w:rsidRPr="00EA5FE6">
                              <w:rPr>
                                <w:rFonts w:ascii="아리따-부리(TTF)-Medium" w:eastAsia="아리따-부리(TTF)-Medium" w:hAnsi="아리따-부리(TTF)-Medium" w:cs="조선일보명조"/>
                                <w:sz w:val="24"/>
                                <w:szCs w:val="24"/>
                                <w:lang w:val="en-GB" w:eastAsia="ko-KR"/>
                              </w:rPr>
                              <w:t>1</w:t>
                            </w:r>
                            <w:r w:rsidR="006412AC">
                              <w:rPr>
                                <w:rFonts w:ascii="아리따-부리(TTF)-Medium" w:eastAsia="아리따-부리(TTF)-Medium" w:hAnsi="아리따-부리(TTF)-Medium" w:cs="조선일보명조"/>
                                <w:sz w:val="24"/>
                                <w:szCs w:val="24"/>
                                <w:lang w:val="en-GB" w:eastAsia="ko-KR"/>
                              </w:rPr>
                              <w:t xml:space="preserve"> :</w:t>
                            </w:r>
                            <w:proofErr w:type="gramEnd"/>
                            <w:r w:rsidR="006412AC">
                              <w:rPr>
                                <w:rFonts w:ascii="아리따-부리(TTF)-Medium" w:eastAsia="아리따-부리(TTF)-Medium" w:hAnsi="아리따-부리(TTF)-Medium" w:cs="조선일보명조"/>
                                <w:sz w:val="24"/>
                                <w:szCs w:val="24"/>
                                <w:lang w:val="en-GB" w:eastAsia="ko-KR"/>
                              </w:rPr>
                              <w:t xml:space="preserve"> </w:t>
                            </w:r>
                            <w:r w:rsidR="006412AC">
                              <w:rPr>
                                <w:rFonts w:ascii="아리따-부리(TTF)-Medium" w:eastAsia="아리따-부리(TTF)-Medium" w:hAnsi="아리따-부리(TTF)-Medium" w:cs="조선일보명조" w:hint="eastAsia"/>
                                <w:sz w:val="24"/>
                                <w:szCs w:val="24"/>
                                <w:lang w:val="en-GB" w:eastAsia="ko-KR"/>
                              </w:rPr>
                              <w:t>컴퓨터공학부</w:t>
                            </w:r>
                          </w:p>
                          <w:p w14:paraId="7B420609" w14:textId="65868AB9" w:rsidR="00102BC5" w:rsidRPr="00EA5FE6" w:rsidRDefault="00102BC5" w:rsidP="00CE4103">
                            <w:pPr>
                              <w:jc w:val="center"/>
                              <w:rPr>
                                <w:rFonts w:ascii="아리따-부리(TTF)-Medium" w:eastAsia="아리따-부리(TTF)-Medium" w:hAnsi="아리따-부리(TTF)-Medium" w:cs="조선일보명조"/>
                                <w:sz w:val="24"/>
                                <w:szCs w:val="24"/>
                                <w:lang w:val="en-GB" w:eastAsia="ko-KR"/>
                              </w:rPr>
                            </w:pPr>
                            <w:r w:rsidRPr="00EA5FE6">
                              <w:rPr>
                                <w:rFonts w:ascii="아리따-부리(TTF)-Medium" w:eastAsia="아리따-부리(TTF)-Medium" w:hAnsi="아리따-부리(TTF)-Medium" w:cs="조선일보명조" w:hint="eastAsia"/>
                                <w:sz w:val="24"/>
                                <w:szCs w:val="24"/>
                                <w:lang w:val="en-GB" w:eastAsia="ko-KR"/>
                              </w:rPr>
                              <w:t>학</w:t>
                            </w:r>
                            <w:r w:rsidRPr="00EA5FE6">
                              <w:rPr>
                                <w:rFonts w:ascii="아리따-부리(TTF)-Medium" w:eastAsia="아리따-부리(TTF)-Medium" w:hAnsi="아리따-부리(TTF)-Medium" w:cs="조선일보명조"/>
                                <w:sz w:val="24"/>
                                <w:szCs w:val="24"/>
                                <w:lang w:val="en-GB" w:eastAsia="ko-KR"/>
                              </w:rPr>
                              <w:t>번</w:t>
                            </w:r>
                            <w:proofErr w:type="gramStart"/>
                            <w:r w:rsidRPr="00EA5FE6">
                              <w:rPr>
                                <w:rFonts w:ascii="아리따-부리(TTF)-Medium" w:eastAsia="아리따-부리(TTF)-Medium" w:hAnsi="아리따-부리(TTF)-Medium" w:cs="조선일보명조" w:hint="eastAsia"/>
                                <w:sz w:val="24"/>
                                <w:szCs w:val="24"/>
                                <w:lang w:val="en-GB" w:eastAsia="ko-KR"/>
                              </w:rPr>
                              <w:t>1</w:t>
                            </w:r>
                            <w:r w:rsidR="006412AC">
                              <w:rPr>
                                <w:rFonts w:ascii="아리따-부리(TTF)-Medium" w:eastAsia="아리따-부리(TTF)-Medium" w:hAnsi="아리따-부리(TTF)-Medium" w:cs="조선일보명조"/>
                                <w:sz w:val="24"/>
                                <w:szCs w:val="24"/>
                                <w:lang w:val="en-GB" w:eastAsia="ko-KR"/>
                              </w:rPr>
                              <w:t xml:space="preserve"> :</w:t>
                            </w:r>
                            <w:proofErr w:type="gramEnd"/>
                            <w:r w:rsidR="006412AC">
                              <w:rPr>
                                <w:rFonts w:ascii="아리따-부리(TTF)-Medium" w:eastAsia="아리따-부리(TTF)-Medium" w:hAnsi="아리따-부리(TTF)-Medium" w:cs="조선일보명조"/>
                                <w:sz w:val="24"/>
                                <w:szCs w:val="24"/>
                                <w:lang w:val="en-GB" w:eastAsia="ko-KR"/>
                              </w:rPr>
                              <w:t xml:space="preserve"> 202001549</w:t>
                            </w:r>
                          </w:p>
                          <w:p w14:paraId="2EEE8334" w14:textId="42A852AA" w:rsidR="00102BC5" w:rsidRPr="00EA5FE6" w:rsidRDefault="006412AC" w:rsidP="00CE4103">
                            <w:pPr>
                              <w:jc w:val="center"/>
                              <w:rPr>
                                <w:rFonts w:ascii="아리따-부리(TTF)-Medium" w:eastAsia="아리따-부리(TTF)-Medium" w:hAnsi="아리따-부리(TTF)-Medium" w:cs="조선일보명조"/>
                                <w:sz w:val="22"/>
                                <w:lang w:eastAsia="ko-KR"/>
                              </w:rPr>
                            </w:pPr>
                            <w:r>
                              <w:rPr>
                                <w:rFonts w:ascii="아리따-부리(TTF)-Medium" w:eastAsia="아리따-부리(TTF)-Medium" w:hAnsi="아리따-부리(TTF)-Medium" w:cs="조선일보명조"/>
                                <w:szCs w:val="18"/>
                                <w:lang w:val="en-GB" w:eastAsia="ko-KR"/>
                              </w:rPr>
                              <w:t>jang010505</w:t>
                            </w:r>
                            <w:r w:rsidR="00102BC5" w:rsidRPr="00EA5FE6">
                              <w:rPr>
                                <w:rFonts w:ascii="아리따-부리(TTF)-Medium" w:eastAsia="아리따-부리(TTF)-Medium" w:hAnsi="아리따-부리(TTF)-Medium" w:cs="조선일보명조"/>
                                <w:szCs w:val="18"/>
                                <w:lang w:val="en-GB" w:eastAsia="ko-KR"/>
                              </w:rPr>
                              <w:t>@inu.ac.kr</w:t>
                            </w:r>
                          </w:p>
                          <w:p w14:paraId="0F2C3464" w14:textId="77777777" w:rsidR="00102BC5" w:rsidRPr="00EA5FE6" w:rsidRDefault="00102BC5" w:rsidP="00CE4103">
                            <w:pPr>
                              <w:jc w:val="center"/>
                              <w:rPr>
                                <w:rFonts w:ascii="아리따-부리(TTF)-Medium" w:eastAsia="아리따-부리(TTF)-Medium" w:hAnsi="아리따-부리(TTF)-Medium" w:cs="조선일보명조"/>
                                <w:lang w:eastAsia="ko-KR"/>
                              </w:rPr>
                            </w:pPr>
                          </w:p>
                        </w:tc>
                        <w:tc>
                          <w:tcPr>
                            <w:tcW w:w="4810" w:type="dxa"/>
                            <w:shd w:val="clear" w:color="auto" w:fill="auto"/>
                          </w:tcPr>
                          <w:p w14:paraId="2DE29348" w14:textId="13AC3FC4" w:rsidR="00102BC5" w:rsidRPr="00EA5FE6" w:rsidRDefault="00102BC5" w:rsidP="00CE4103">
                            <w:pPr>
                              <w:jc w:val="center"/>
                              <w:rPr>
                                <w:rFonts w:ascii="아리따-부리(TTF)-Medium" w:eastAsia="아리따-부리(TTF)-Medium" w:hAnsi="아리따-부리(TTF)-Medium" w:cs="조선일보명조" w:hint="eastAsia"/>
                                <w:color w:val="000000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  <w:r w:rsidRPr="00EA5FE6">
                              <w:rPr>
                                <w:rFonts w:ascii="아리따-부리(TTF)-Medium" w:eastAsia="아리따-부리(TTF)-Medium" w:hAnsi="아리따-부리(TTF)-Medium" w:cs="조선일보명조" w:hint="eastAsia"/>
                                <w:color w:val="000000"/>
                                <w:sz w:val="24"/>
                                <w:szCs w:val="24"/>
                                <w:lang w:val="en-GB" w:eastAsia="ko-KR"/>
                              </w:rPr>
                              <w:t>제2</w:t>
                            </w:r>
                            <w:proofErr w:type="gramStart"/>
                            <w:r w:rsidRPr="00EA5FE6">
                              <w:rPr>
                                <w:rFonts w:ascii="아리따-부리(TTF)-Medium" w:eastAsia="아리따-부리(TTF)-Medium" w:hAnsi="아리따-부리(TTF)-Medium" w:cs="조선일보명조" w:hint="eastAsia"/>
                                <w:color w:val="000000"/>
                                <w:sz w:val="24"/>
                                <w:szCs w:val="24"/>
                                <w:lang w:val="en-GB" w:eastAsia="ko-KR"/>
                              </w:rPr>
                              <w:t>저</w:t>
                            </w:r>
                            <w:r w:rsidRPr="00EA5FE6">
                              <w:rPr>
                                <w:rFonts w:ascii="아리따-부리(TTF)-Medium" w:eastAsia="아리따-부리(TTF)-Medium" w:hAnsi="아리따-부리(TTF)-Medium" w:cs="조선일보명조"/>
                                <w:color w:val="000000"/>
                                <w:sz w:val="24"/>
                                <w:szCs w:val="24"/>
                                <w:lang w:val="en-GB" w:eastAsia="ko-KR"/>
                              </w:rPr>
                              <w:t>자</w:t>
                            </w:r>
                            <w:r w:rsidR="006412AC">
                              <w:rPr>
                                <w:rFonts w:ascii="아리따-부리(TTF)-Medium" w:eastAsia="아리따-부리(TTF)-Medium" w:hAnsi="아리따-부리(TTF)-Medium" w:cs="조선일보명조" w:hint="eastAsia"/>
                                <w:color w:val="000000"/>
                                <w:sz w:val="24"/>
                                <w:szCs w:val="24"/>
                                <w:lang w:val="en-GB" w:eastAsia="ko-KR"/>
                              </w:rPr>
                              <w:t xml:space="preserve"> </w:t>
                            </w:r>
                            <w:r w:rsidR="006412AC">
                              <w:rPr>
                                <w:rFonts w:ascii="아리따-부리(TTF)-Medium" w:eastAsia="아리따-부리(TTF)-Medium" w:hAnsi="아리따-부리(TTF)-Medium" w:cs="조선일보명조"/>
                                <w:color w:val="000000"/>
                                <w:sz w:val="24"/>
                                <w:szCs w:val="24"/>
                                <w:lang w:val="en-GB" w:eastAsia="ko-KR"/>
                              </w:rPr>
                              <w:t>:</w:t>
                            </w:r>
                            <w:proofErr w:type="gramEnd"/>
                            <w:r w:rsidR="006412AC">
                              <w:rPr>
                                <w:rFonts w:ascii="아리따-부리(TTF)-Medium" w:eastAsia="아리따-부리(TTF)-Medium" w:hAnsi="아리따-부리(TTF)-Medium" w:cs="조선일보명조"/>
                                <w:color w:val="000000"/>
                                <w:sz w:val="24"/>
                                <w:szCs w:val="24"/>
                                <w:lang w:val="en-GB" w:eastAsia="ko-KR"/>
                              </w:rPr>
                              <w:t xml:space="preserve"> </w:t>
                            </w:r>
                            <w:proofErr w:type="spellStart"/>
                            <w:r w:rsidR="006412AC">
                              <w:rPr>
                                <w:rFonts w:ascii="아리따-부리(TTF)-Medium" w:eastAsia="아리따-부리(TTF)-Medium" w:hAnsi="아리따-부리(TTF)-Medium" w:cs="조선일보명조" w:hint="eastAsia"/>
                                <w:color w:val="000000"/>
                                <w:sz w:val="24"/>
                                <w:szCs w:val="24"/>
                                <w:lang w:val="en-GB" w:eastAsia="ko-KR"/>
                              </w:rPr>
                              <w:t>지은미</w:t>
                            </w:r>
                            <w:proofErr w:type="spellEnd"/>
                          </w:p>
                          <w:p w14:paraId="6838F869" w14:textId="74AB58E5" w:rsidR="00102BC5" w:rsidRPr="00EA5FE6" w:rsidRDefault="00102BC5" w:rsidP="00CE4103">
                            <w:pPr>
                              <w:jc w:val="center"/>
                              <w:rPr>
                                <w:rFonts w:ascii="아리따-부리(TTF)-Medium" w:eastAsia="아리따-부리(TTF)-Medium" w:hAnsi="아리따-부리(TTF)-Medium" w:cs="조선일보명조" w:hint="eastAsia"/>
                                <w:color w:val="000000"/>
                                <w:sz w:val="24"/>
                                <w:szCs w:val="24"/>
                                <w:lang w:val="en-GB" w:eastAsia="ko-KR"/>
                              </w:rPr>
                            </w:pPr>
                            <w:r w:rsidRPr="00EA5FE6">
                              <w:rPr>
                                <w:rFonts w:ascii="아리따-부리(TTF)-Medium" w:eastAsia="아리따-부리(TTF)-Medium" w:hAnsi="아리따-부리(TTF)-Medium" w:cs="조선일보명조" w:hint="eastAsia"/>
                                <w:color w:val="000000"/>
                                <w:sz w:val="24"/>
                                <w:szCs w:val="24"/>
                                <w:lang w:val="en-GB" w:eastAsia="ko-KR"/>
                              </w:rPr>
                              <w:t>소</w:t>
                            </w:r>
                            <w:r w:rsidRPr="00EA5FE6">
                              <w:rPr>
                                <w:rFonts w:ascii="아리따-부리(TTF)-Medium" w:eastAsia="아리따-부리(TTF)-Medium" w:hAnsi="아리따-부리(TTF)-Medium" w:cs="조선일보명조"/>
                                <w:color w:val="000000"/>
                                <w:sz w:val="24"/>
                                <w:szCs w:val="24"/>
                                <w:lang w:val="en-GB" w:eastAsia="ko-KR"/>
                              </w:rPr>
                              <w:t>속</w:t>
                            </w:r>
                            <w:proofErr w:type="gramStart"/>
                            <w:r w:rsidRPr="00EA5FE6">
                              <w:rPr>
                                <w:rFonts w:ascii="아리따-부리(TTF)-Medium" w:eastAsia="아리따-부리(TTF)-Medium" w:hAnsi="아리따-부리(TTF)-Medium" w:cs="조선일보명조"/>
                                <w:color w:val="000000"/>
                                <w:sz w:val="24"/>
                                <w:szCs w:val="24"/>
                                <w:lang w:val="en-GB" w:eastAsia="ko-KR"/>
                              </w:rPr>
                              <w:t>2</w:t>
                            </w:r>
                            <w:r w:rsidR="006412AC">
                              <w:rPr>
                                <w:rFonts w:ascii="아리따-부리(TTF)-Medium" w:eastAsia="아리따-부리(TTF)-Medium" w:hAnsi="아리따-부리(TTF)-Medium" w:cs="조선일보명조"/>
                                <w:color w:val="000000"/>
                                <w:sz w:val="24"/>
                                <w:szCs w:val="24"/>
                                <w:lang w:val="en-GB" w:eastAsia="ko-KR"/>
                              </w:rPr>
                              <w:t xml:space="preserve"> :</w:t>
                            </w:r>
                            <w:proofErr w:type="gramEnd"/>
                            <w:r w:rsidR="006412AC">
                              <w:rPr>
                                <w:rFonts w:ascii="아리따-부리(TTF)-Medium" w:eastAsia="아리따-부리(TTF)-Medium" w:hAnsi="아리따-부리(TTF)-Medium" w:cs="조선일보명조"/>
                                <w:color w:val="000000"/>
                                <w:sz w:val="24"/>
                                <w:szCs w:val="24"/>
                                <w:lang w:val="en-GB" w:eastAsia="ko-KR"/>
                              </w:rPr>
                              <w:t xml:space="preserve"> </w:t>
                            </w:r>
                            <w:r w:rsidR="006412AC">
                              <w:rPr>
                                <w:rFonts w:ascii="아리따-부리(TTF)-Medium" w:eastAsia="아리따-부리(TTF)-Medium" w:hAnsi="아리따-부리(TTF)-Medium" w:cs="조선일보명조" w:hint="eastAsia"/>
                                <w:color w:val="000000"/>
                                <w:sz w:val="24"/>
                                <w:szCs w:val="24"/>
                                <w:lang w:val="en-GB" w:eastAsia="ko-KR"/>
                              </w:rPr>
                              <w:t>컴퓨터공학부</w:t>
                            </w:r>
                          </w:p>
                          <w:p w14:paraId="6C9ECA61" w14:textId="16363300" w:rsidR="00102BC5" w:rsidRPr="00EA5FE6" w:rsidRDefault="00102BC5" w:rsidP="00CE4103">
                            <w:pPr>
                              <w:jc w:val="center"/>
                              <w:rPr>
                                <w:rFonts w:ascii="아리따-부리(TTF)-Medium" w:eastAsia="아리따-부리(TTF)-Medium" w:hAnsi="아리따-부리(TTF)-Medium" w:cs="조선일보명조"/>
                                <w:color w:val="FF00FF"/>
                                <w:sz w:val="18"/>
                                <w:szCs w:val="18"/>
                                <w:lang w:val="en-GB" w:eastAsia="ko-KR"/>
                              </w:rPr>
                            </w:pPr>
                            <w:r w:rsidRPr="00EA5FE6">
                              <w:rPr>
                                <w:rFonts w:ascii="아리따-부리(TTF)-Medium" w:eastAsia="아리따-부리(TTF)-Medium" w:hAnsi="아리따-부리(TTF)-Medium" w:cs="조선일보명조" w:hint="eastAsia"/>
                                <w:color w:val="000000"/>
                                <w:sz w:val="24"/>
                                <w:szCs w:val="24"/>
                                <w:lang w:val="en-GB" w:eastAsia="ko-KR"/>
                              </w:rPr>
                              <w:t>학</w:t>
                            </w:r>
                            <w:r w:rsidRPr="00EA5FE6">
                              <w:rPr>
                                <w:rFonts w:ascii="아리따-부리(TTF)-Medium" w:eastAsia="아리따-부리(TTF)-Medium" w:hAnsi="아리따-부리(TTF)-Medium" w:cs="조선일보명조"/>
                                <w:color w:val="000000"/>
                                <w:sz w:val="24"/>
                                <w:szCs w:val="24"/>
                                <w:lang w:val="en-GB" w:eastAsia="ko-KR"/>
                              </w:rPr>
                              <w:t>번</w:t>
                            </w:r>
                            <w:proofErr w:type="gramStart"/>
                            <w:r w:rsidRPr="00EA5FE6">
                              <w:rPr>
                                <w:rFonts w:ascii="아리따-부리(TTF)-Medium" w:eastAsia="아리따-부리(TTF)-Medium" w:hAnsi="아리따-부리(TTF)-Medium" w:cs="조선일보명조" w:hint="eastAsia"/>
                                <w:color w:val="000000"/>
                                <w:sz w:val="24"/>
                                <w:szCs w:val="24"/>
                                <w:lang w:val="en-GB" w:eastAsia="ko-KR"/>
                              </w:rPr>
                              <w:t>2</w:t>
                            </w:r>
                            <w:r w:rsidR="006412AC">
                              <w:rPr>
                                <w:rFonts w:ascii="아리따-부리(TTF)-Medium" w:eastAsia="아리따-부리(TTF)-Medium" w:hAnsi="아리따-부리(TTF)-Medium" w:cs="조선일보명조"/>
                                <w:color w:val="000000"/>
                                <w:sz w:val="24"/>
                                <w:szCs w:val="24"/>
                                <w:lang w:val="en-GB" w:eastAsia="ko-KR"/>
                              </w:rPr>
                              <w:t xml:space="preserve"> :</w:t>
                            </w:r>
                            <w:proofErr w:type="gramEnd"/>
                            <w:r w:rsidR="006412AC">
                              <w:rPr>
                                <w:rFonts w:ascii="아리따-부리(TTF)-Medium" w:eastAsia="아리따-부리(TTF)-Medium" w:hAnsi="아리따-부리(TTF)-Medium" w:cs="조선일보명조"/>
                                <w:color w:val="000000"/>
                                <w:sz w:val="24"/>
                                <w:szCs w:val="24"/>
                                <w:lang w:val="en-GB" w:eastAsia="ko-KR"/>
                              </w:rPr>
                              <w:t xml:space="preserve"> 202001555</w:t>
                            </w:r>
                          </w:p>
                          <w:p w14:paraId="22C6DD35" w14:textId="5384B723" w:rsidR="00102BC5" w:rsidRPr="00EA5FE6" w:rsidRDefault="00EE3FB7" w:rsidP="00CE4103">
                            <w:pPr>
                              <w:jc w:val="center"/>
                              <w:rPr>
                                <w:rFonts w:ascii="아리따-부리(TTF)-Medium" w:eastAsia="아리따-부리(TTF)-Medium" w:hAnsi="아리따-부리(TTF)-Medium" w:cs="조선일보명조"/>
                                <w:lang w:eastAsia="ko-KR"/>
                              </w:rPr>
                            </w:pPr>
                            <w:r>
                              <w:rPr>
                                <w:rFonts w:ascii="아리따-부리(TTF)-Medium" w:eastAsia="아리따-부리(TTF)-Medium" w:hAnsi="아리따-부리(TTF)-Medium" w:cs="조선일보명조" w:hint="eastAsia"/>
                                <w:szCs w:val="18"/>
                                <w:lang w:val="en-GB" w:eastAsia="ko-KR"/>
                              </w:rPr>
                              <w:t>j</w:t>
                            </w:r>
                            <w:r>
                              <w:rPr>
                                <w:rFonts w:ascii="아리따-부리(TTF)-Medium" w:eastAsia="아리따-부리(TTF)-Medium" w:hAnsi="아리따-부리(TTF)-Medium" w:cs="조선일보명조"/>
                                <w:szCs w:val="18"/>
                                <w:lang w:val="en-GB" w:eastAsia="ko-KR"/>
                              </w:rPr>
                              <w:t>um0624</w:t>
                            </w:r>
                            <w:r w:rsidR="00102BC5" w:rsidRPr="00EA5FE6">
                              <w:rPr>
                                <w:rFonts w:ascii="아리따-부리(TTF)-Medium" w:eastAsia="아리따-부리(TTF)-Medium" w:hAnsi="아리따-부리(TTF)-Medium" w:cs="조선일보명조"/>
                                <w:szCs w:val="18"/>
                                <w:lang w:val="en-GB" w:eastAsia="ko-KR"/>
                              </w:rPr>
                              <w:t>@inu.ac.kr</w:t>
                            </w:r>
                          </w:p>
                        </w:tc>
                      </w:tr>
                    </w:tbl>
                    <w:p w14:paraId="05E51E3F" w14:textId="77777777" w:rsidR="00102BC5" w:rsidRPr="00EA5FE6" w:rsidRDefault="00102BC5" w:rsidP="00102BC5">
                      <w:pPr>
                        <w:rPr>
                          <w:rFonts w:ascii="아리따-부리(TTF)-Medium" w:eastAsia="아리따-부리(TTF)-Medium" w:hAnsi="아리따-부리(TTF)-Medium" w:cs="조선일보명조"/>
                          <w:lang w:eastAsia="ko-K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EEB6E8A" w14:textId="5F6BC637" w:rsidR="00D0450C" w:rsidRDefault="00D0450C" w:rsidP="006412AC">
      <w:pPr>
        <w:suppressAutoHyphens w:val="0"/>
        <w:autoSpaceDE/>
        <w:rPr>
          <w:rFonts w:eastAsiaTheme="minorEastAsia"/>
          <w:lang w:eastAsia="ko-KR"/>
        </w:rPr>
      </w:pPr>
    </w:p>
    <w:p w14:paraId="44A02327" w14:textId="4E71785E" w:rsidR="006412AC" w:rsidRDefault="006412AC" w:rsidP="006412AC">
      <w:pPr>
        <w:suppressAutoHyphens w:val="0"/>
        <w:autoSpaceDE/>
        <w:rPr>
          <w:rFonts w:eastAsiaTheme="minorEastAsia"/>
          <w:lang w:eastAsia="ko-KR"/>
        </w:rPr>
      </w:pPr>
    </w:p>
    <w:p w14:paraId="722388E2" w14:textId="58474507" w:rsidR="006412AC" w:rsidRDefault="006412AC" w:rsidP="006412AC">
      <w:pPr>
        <w:suppressAutoHyphens w:val="0"/>
        <w:autoSpaceDE/>
        <w:rPr>
          <w:rFonts w:eastAsiaTheme="minorEastAsia"/>
          <w:lang w:eastAsia="ko-KR"/>
        </w:rPr>
      </w:pPr>
    </w:p>
    <w:p w14:paraId="4130125B" w14:textId="6C3D0DB7" w:rsidR="006412AC" w:rsidRDefault="006412AC" w:rsidP="006412AC">
      <w:pPr>
        <w:suppressAutoHyphens w:val="0"/>
        <w:autoSpaceDE/>
        <w:rPr>
          <w:rFonts w:eastAsiaTheme="minorEastAsia"/>
          <w:lang w:eastAsia="ko-KR"/>
        </w:rPr>
      </w:pPr>
    </w:p>
    <w:p w14:paraId="7D440B74" w14:textId="36786996" w:rsidR="006412AC" w:rsidRDefault="006412AC" w:rsidP="006412AC">
      <w:pPr>
        <w:suppressAutoHyphens w:val="0"/>
        <w:autoSpaceDE/>
        <w:rPr>
          <w:rFonts w:eastAsiaTheme="minorEastAsia"/>
          <w:lang w:eastAsia="ko-KR"/>
        </w:rPr>
      </w:pPr>
    </w:p>
    <w:p w14:paraId="44205A19" w14:textId="24CCFA77" w:rsidR="00EE3FB7" w:rsidRDefault="00EE3FB7" w:rsidP="006412AC">
      <w:pPr>
        <w:suppressAutoHyphens w:val="0"/>
        <w:autoSpaceDE/>
        <w:rPr>
          <w:rFonts w:eastAsiaTheme="minorEastAsia"/>
          <w:lang w:eastAsia="ko-KR"/>
        </w:rPr>
      </w:pPr>
    </w:p>
    <w:p w14:paraId="66B163FF" w14:textId="00B83DFB" w:rsidR="00EE3FB7" w:rsidRPr="00EE3FB7" w:rsidRDefault="00EE3FB7" w:rsidP="006412AC">
      <w:pPr>
        <w:suppressAutoHyphens w:val="0"/>
        <w:autoSpaceDE/>
        <w:rPr>
          <w:rFonts w:eastAsiaTheme="minorEastAsia"/>
          <w:b/>
          <w:bCs/>
          <w:sz w:val="40"/>
          <w:szCs w:val="40"/>
          <w:lang w:eastAsia="ko-KR"/>
        </w:rPr>
      </w:pPr>
      <w:r w:rsidRPr="00EE3FB7">
        <w:rPr>
          <w:rFonts w:eastAsiaTheme="minorEastAsia" w:hint="eastAsia"/>
          <w:b/>
          <w:bCs/>
          <w:sz w:val="40"/>
          <w:szCs w:val="40"/>
          <w:lang w:eastAsia="ko-KR"/>
        </w:rPr>
        <w:lastRenderedPageBreak/>
        <w:t>목차</w:t>
      </w:r>
    </w:p>
    <w:p w14:paraId="372E79A9" w14:textId="77777777" w:rsidR="00EE3FB7" w:rsidRPr="00EE3FB7" w:rsidRDefault="00EE3FB7" w:rsidP="006412AC">
      <w:pPr>
        <w:suppressAutoHyphens w:val="0"/>
        <w:autoSpaceDE/>
        <w:rPr>
          <w:rFonts w:eastAsiaTheme="minorEastAsia" w:hint="eastAsia"/>
          <w:b/>
          <w:bCs/>
          <w:sz w:val="36"/>
          <w:szCs w:val="36"/>
          <w:lang w:eastAsia="ko-KR"/>
        </w:rPr>
      </w:pPr>
    </w:p>
    <w:p w14:paraId="0B3AE308" w14:textId="53B5AD27" w:rsidR="00EE3FB7" w:rsidRPr="00EE3FB7" w:rsidRDefault="00EE3FB7" w:rsidP="00EE3FB7">
      <w:pPr>
        <w:pStyle w:val="af0"/>
        <w:numPr>
          <w:ilvl w:val="0"/>
          <w:numId w:val="11"/>
        </w:numPr>
        <w:suppressAutoHyphens w:val="0"/>
        <w:autoSpaceDE/>
        <w:ind w:leftChars="0"/>
        <w:rPr>
          <w:rFonts w:eastAsiaTheme="minorEastAsia" w:hint="eastAsia"/>
          <w:b/>
          <w:bCs/>
          <w:sz w:val="28"/>
          <w:szCs w:val="28"/>
          <w:lang w:eastAsia="ko-KR"/>
        </w:rPr>
      </w:pPr>
      <w:r w:rsidRPr="00EE3FB7">
        <w:rPr>
          <w:rFonts w:eastAsiaTheme="minorEastAsia" w:hint="eastAsia"/>
          <w:b/>
          <w:bCs/>
          <w:sz w:val="28"/>
          <w:szCs w:val="28"/>
          <w:lang w:eastAsia="ko-KR"/>
        </w:rPr>
        <w:t>서론</w:t>
      </w:r>
    </w:p>
    <w:p w14:paraId="29EDE9F2" w14:textId="7DCBC872" w:rsidR="00EE3FB7" w:rsidRPr="00EE3FB7" w:rsidRDefault="00EE3FB7" w:rsidP="00EE3FB7">
      <w:pPr>
        <w:pStyle w:val="af0"/>
        <w:numPr>
          <w:ilvl w:val="0"/>
          <w:numId w:val="11"/>
        </w:numPr>
        <w:suppressAutoHyphens w:val="0"/>
        <w:autoSpaceDE/>
        <w:ind w:leftChars="0"/>
        <w:rPr>
          <w:rFonts w:eastAsiaTheme="minorEastAsia" w:hint="eastAsia"/>
          <w:b/>
          <w:bCs/>
          <w:sz w:val="28"/>
          <w:szCs w:val="28"/>
          <w:lang w:eastAsia="ko-KR"/>
        </w:rPr>
      </w:pPr>
      <w:r w:rsidRPr="00EE3FB7">
        <w:rPr>
          <w:rFonts w:eastAsiaTheme="minorEastAsia" w:hint="eastAsia"/>
          <w:b/>
          <w:bCs/>
          <w:sz w:val="28"/>
          <w:szCs w:val="28"/>
          <w:lang w:eastAsia="ko-KR"/>
        </w:rPr>
        <w:t>관련</w:t>
      </w:r>
      <w:r w:rsidRPr="00EE3FB7">
        <w:rPr>
          <w:rFonts w:eastAsiaTheme="minorEastAsia" w:hint="eastAsia"/>
          <w:b/>
          <w:bCs/>
          <w:sz w:val="28"/>
          <w:szCs w:val="28"/>
          <w:lang w:eastAsia="ko-KR"/>
        </w:rPr>
        <w:t xml:space="preserve"> </w:t>
      </w:r>
      <w:r w:rsidRPr="00EE3FB7">
        <w:rPr>
          <w:rFonts w:eastAsiaTheme="minorEastAsia" w:hint="eastAsia"/>
          <w:b/>
          <w:bCs/>
          <w:sz w:val="28"/>
          <w:szCs w:val="28"/>
          <w:lang w:eastAsia="ko-KR"/>
        </w:rPr>
        <w:t>연구</w:t>
      </w:r>
    </w:p>
    <w:p w14:paraId="73ADCC61" w14:textId="1970BC6C" w:rsidR="00EE3FB7" w:rsidRPr="00EE3FB7" w:rsidRDefault="00EE3FB7" w:rsidP="00EE3FB7">
      <w:pPr>
        <w:pStyle w:val="af0"/>
        <w:numPr>
          <w:ilvl w:val="0"/>
          <w:numId w:val="11"/>
        </w:numPr>
        <w:suppressAutoHyphens w:val="0"/>
        <w:autoSpaceDE/>
        <w:ind w:leftChars="0"/>
        <w:rPr>
          <w:rFonts w:eastAsiaTheme="minorEastAsia" w:hint="eastAsia"/>
          <w:b/>
          <w:bCs/>
          <w:sz w:val="28"/>
          <w:szCs w:val="28"/>
          <w:lang w:eastAsia="ko-KR"/>
        </w:rPr>
      </w:pPr>
      <w:r w:rsidRPr="00EE3FB7">
        <w:rPr>
          <w:rFonts w:eastAsiaTheme="minorEastAsia" w:hint="eastAsia"/>
          <w:b/>
          <w:bCs/>
          <w:sz w:val="28"/>
          <w:szCs w:val="28"/>
          <w:lang w:eastAsia="ko-KR"/>
        </w:rPr>
        <w:t>데이터</w:t>
      </w:r>
    </w:p>
    <w:p w14:paraId="5D5861E8" w14:textId="7B838C43" w:rsidR="00EE3FB7" w:rsidRPr="00EE3FB7" w:rsidRDefault="00EE3FB7" w:rsidP="00EE3FB7">
      <w:pPr>
        <w:pStyle w:val="af0"/>
        <w:numPr>
          <w:ilvl w:val="0"/>
          <w:numId w:val="11"/>
        </w:numPr>
        <w:suppressAutoHyphens w:val="0"/>
        <w:autoSpaceDE/>
        <w:ind w:leftChars="0"/>
        <w:rPr>
          <w:rFonts w:eastAsiaTheme="minorEastAsia" w:hint="eastAsia"/>
          <w:b/>
          <w:bCs/>
          <w:sz w:val="28"/>
          <w:szCs w:val="28"/>
          <w:lang w:eastAsia="ko-KR"/>
        </w:rPr>
      </w:pPr>
      <w:r w:rsidRPr="00EE3FB7">
        <w:rPr>
          <w:rFonts w:eastAsiaTheme="minorEastAsia" w:hint="eastAsia"/>
          <w:b/>
          <w:bCs/>
          <w:sz w:val="28"/>
          <w:szCs w:val="28"/>
          <w:lang w:eastAsia="ko-KR"/>
        </w:rPr>
        <w:t>방법</w:t>
      </w:r>
    </w:p>
    <w:p w14:paraId="4090A3E1" w14:textId="1CDD1E61" w:rsidR="00EE3FB7" w:rsidRPr="00EE3FB7" w:rsidRDefault="00EE3FB7" w:rsidP="00EE3FB7">
      <w:pPr>
        <w:pStyle w:val="af0"/>
        <w:numPr>
          <w:ilvl w:val="0"/>
          <w:numId w:val="11"/>
        </w:numPr>
        <w:suppressAutoHyphens w:val="0"/>
        <w:autoSpaceDE/>
        <w:ind w:leftChars="0"/>
        <w:rPr>
          <w:rFonts w:eastAsiaTheme="minorEastAsia" w:hint="eastAsia"/>
          <w:b/>
          <w:bCs/>
          <w:sz w:val="28"/>
          <w:szCs w:val="28"/>
          <w:lang w:eastAsia="ko-KR"/>
        </w:rPr>
      </w:pPr>
      <w:r w:rsidRPr="00EE3FB7">
        <w:rPr>
          <w:rFonts w:eastAsiaTheme="minorEastAsia" w:hint="eastAsia"/>
          <w:b/>
          <w:bCs/>
          <w:sz w:val="28"/>
          <w:szCs w:val="28"/>
          <w:lang w:eastAsia="ko-KR"/>
        </w:rPr>
        <w:t>실험</w:t>
      </w:r>
    </w:p>
    <w:p w14:paraId="7B8636D2" w14:textId="393C705D" w:rsidR="00EE3FB7" w:rsidRPr="00EE3FB7" w:rsidRDefault="00EE3FB7" w:rsidP="00EE3FB7">
      <w:pPr>
        <w:pStyle w:val="af0"/>
        <w:numPr>
          <w:ilvl w:val="0"/>
          <w:numId w:val="11"/>
        </w:numPr>
        <w:suppressAutoHyphens w:val="0"/>
        <w:autoSpaceDE/>
        <w:ind w:leftChars="0"/>
        <w:rPr>
          <w:rFonts w:eastAsiaTheme="minorEastAsia"/>
          <w:b/>
          <w:bCs/>
          <w:sz w:val="28"/>
          <w:szCs w:val="28"/>
          <w:lang w:eastAsia="ko-KR"/>
        </w:rPr>
      </w:pPr>
      <w:r w:rsidRPr="00EE3FB7">
        <w:rPr>
          <w:rFonts w:eastAsiaTheme="minorEastAsia" w:hint="eastAsia"/>
          <w:b/>
          <w:bCs/>
          <w:sz w:val="28"/>
          <w:szCs w:val="28"/>
          <w:lang w:eastAsia="ko-KR"/>
        </w:rPr>
        <w:t>결론</w:t>
      </w:r>
    </w:p>
    <w:p w14:paraId="1F5A283F" w14:textId="60C6C610" w:rsidR="00EE3FB7" w:rsidRDefault="00EE3FB7" w:rsidP="00EE3FB7">
      <w:pPr>
        <w:pStyle w:val="af0"/>
        <w:suppressAutoHyphens w:val="0"/>
        <w:autoSpaceDE/>
        <w:ind w:leftChars="0" w:left="720"/>
        <w:rPr>
          <w:rFonts w:eastAsiaTheme="minorEastAsia"/>
          <w:b/>
          <w:bCs/>
          <w:sz w:val="32"/>
          <w:szCs w:val="32"/>
          <w:lang w:eastAsia="ko-KR"/>
        </w:rPr>
      </w:pPr>
    </w:p>
    <w:p w14:paraId="44A93119" w14:textId="29CD6B64" w:rsidR="00EE3FB7" w:rsidRDefault="00EE3FB7" w:rsidP="00EE3FB7">
      <w:pPr>
        <w:pStyle w:val="af0"/>
        <w:suppressAutoHyphens w:val="0"/>
        <w:autoSpaceDE/>
        <w:ind w:leftChars="0" w:left="720"/>
        <w:rPr>
          <w:rFonts w:eastAsiaTheme="minorEastAsia"/>
          <w:b/>
          <w:bCs/>
          <w:sz w:val="32"/>
          <w:szCs w:val="32"/>
          <w:lang w:eastAsia="ko-KR"/>
        </w:rPr>
      </w:pPr>
    </w:p>
    <w:p w14:paraId="489DB6F7" w14:textId="77777777" w:rsidR="00EE3FB7" w:rsidRDefault="00EE3FB7" w:rsidP="00EE3FB7">
      <w:pPr>
        <w:pStyle w:val="af0"/>
        <w:suppressAutoHyphens w:val="0"/>
        <w:autoSpaceDE/>
        <w:ind w:leftChars="0" w:left="720"/>
        <w:rPr>
          <w:rFonts w:eastAsiaTheme="minorEastAsia" w:hint="eastAsia"/>
          <w:b/>
          <w:bCs/>
          <w:sz w:val="32"/>
          <w:szCs w:val="32"/>
          <w:lang w:eastAsia="ko-KR"/>
        </w:rPr>
      </w:pPr>
    </w:p>
    <w:p w14:paraId="78766649" w14:textId="3745A9C8" w:rsidR="00EE3FB7" w:rsidRDefault="00EE3FB7" w:rsidP="00EE3FB7">
      <w:pPr>
        <w:suppressAutoHyphens w:val="0"/>
        <w:autoSpaceDE/>
        <w:rPr>
          <w:rFonts w:eastAsiaTheme="minorEastAsia"/>
          <w:b/>
          <w:bCs/>
          <w:sz w:val="40"/>
          <w:szCs w:val="40"/>
          <w:lang w:eastAsia="ko-KR"/>
        </w:rPr>
      </w:pPr>
      <w:r w:rsidRPr="00EE3FB7">
        <w:rPr>
          <w:rFonts w:eastAsiaTheme="minorEastAsia" w:hint="eastAsia"/>
          <w:b/>
          <w:bCs/>
          <w:sz w:val="40"/>
          <w:szCs w:val="40"/>
          <w:lang w:eastAsia="ko-KR"/>
        </w:rPr>
        <w:t>참고문헌</w:t>
      </w:r>
    </w:p>
    <w:p w14:paraId="068F2F68" w14:textId="77777777" w:rsidR="00EE3FB7" w:rsidRDefault="00EE3FB7">
      <w:pPr>
        <w:suppressAutoHyphens w:val="0"/>
        <w:autoSpaceDE/>
        <w:rPr>
          <w:rFonts w:eastAsiaTheme="minorEastAsia"/>
          <w:b/>
          <w:bCs/>
          <w:sz w:val="40"/>
          <w:szCs w:val="40"/>
          <w:lang w:eastAsia="ko-KR"/>
        </w:rPr>
      </w:pPr>
      <w:r>
        <w:rPr>
          <w:rFonts w:eastAsiaTheme="minorEastAsia"/>
          <w:b/>
          <w:bCs/>
          <w:sz w:val="40"/>
          <w:szCs w:val="40"/>
          <w:lang w:eastAsia="ko-KR"/>
        </w:rPr>
        <w:br w:type="page"/>
      </w:r>
    </w:p>
    <w:p w14:paraId="16DCFF95" w14:textId="65C1202C" w:rsidR="00EE3FB7" w:rsidRPr="00010FD1" w:rsidRDefault="00010FD1" w:rsidP="00010FD1">
      <w:pPr>
        <w:suppressAutoHyphens w:val="0"/>
        <w:autoSpaceDE/>
        <w:rPr>
          <w:rFonts w:eastAsiaTheme="minorEastAsia"/>
          <w:b/>
          <w:bCs/>
          <w:sz w:val="40"/>
          <w:szCs w:val="40"/>
          <w:lang w:eastAsia="ko-KR"/>
        </w:rPr>
      </w:pPr>
      <w:r>
        <w:rPr>
          <w:rFonts w:eastAsiaTheme="minorEastAsia" w:hint="eastAsia"/>
          <w:b/>
          <w:bCs/>
          <w:sz w:val="40"/>
          <w:szCs w:val="40"/>
          <w:lang w:eastAsia="ko-KR"/>
        </w:rPr>
        <w:lastRenderedPageBreak/>
        <w:t>I</w:t>
      </w:r>
      <w:r>
        <w:rPr>
          <w:rFonts w:eastAsiaTheme="minorEastAsia"/>
          <w:b/>
          <w:bCs/>
          <w:sz w:val="40"/>
          <w:szCs w:val="40"/>
          <w:lang w:eastAsia="ko-KR"/>
        </w:rPr>
        <w:t>.</w:t>
      </w:r>
      <w:r w:rsidRPr="00010FD1">
        <w:rPr>
          <w:rFonts w:eastAsiaTheme="minorEastAsia" w:hint="eastAsia"/>
          <w:b/>
          <w:bCs/>
          <w:sz w:val="40"/>
          <w:szCs w:val="40"/>
          <w:lang w:eastAsia="ko-KR"/>
        </w:rPr>
        <w:t>서론</w:t>
      </w:r>
    </w:p>
    <w:p w14:paraId="1344527E" w14:textId="07E38C57" w:rsidR="00010FD1" w:rsidRDefault="00010FD1" w:rsidP="00010FD1">
      <w:pPr>
        <w:suppressAutoHyphens w:val="0"/>
        <w:autoSpaceDE/>
        <w:rPr>
          <w:rFonts w:eastAsiaTheme="minorEastAsia"/>
          <w:sz w:val="22"/>
          <w:szCs w:val="22"/>
          <w:lang w:eastAsia="ko-KR"/>
        </w:rPr>
      </w:pPr>
    </w:p>
    <w:p w14:paraId="3F8B885F" w14:textId="61A1F507" w:rsidR="00010FD1" w:rsidRPr="00010FD1" w:rsidRDefault="00010FD1" w:rsidP="00010FD1">
      <w:pPr>
        <w:suppressAutoHyphens w:val="0"/>
        <w:autoSpaceDE/>
        <w:rPr>
          <w:rFonts w:eastAsiaTheme="minorEastAsia" w:hint="eastAsia"/>
          <w:sz w:val="22"/>
          <w:szCs w:val="22"/>
          <w:lang w:eastAsia="ko-KR"/>
        </w:rPr>
      </w:pPr>
      <w:r>
        <w:rPr>
          <w:rFonts w:eastAsiaTheme="minorEastAsia" w:hint="eastAsia"/>
          <w:sz w:val="22"/>
          <w:szCs w:val="22"/>
          <w:lang w:eastAsia="ko-KR"/>
        </w:rPr>
        <w:t xml:space="preserve"> </w:t>
      </w:r>
      <w:r>
        <w:rPr>
          <w:rFonts w:eastAsiaTheme="minorEastAsia" w:hint="eastAsia"/>
          <w:sz w:val="22"/>
          <w:szCs w:val="22"/>
          <w:lang w:eastAsia="ko-KR"/>
        </w:rPr>
        <w:t>이</w:t>
      </w:r>
      <w:r>
        <w:rPr>
          <w:rFonts w:eastAsiaTheme="minorEastAsia" w:hint="eastAsia"/>
          <w:sz w:val="22"/>
          <w:szCs w:val="22"/>
          <w:lang w:eastAsia="ko-KR"/>
        </w:rPr>
        <w:t xml:space="preserve"> </w:t>
      </w:r>
      <w:r>
        <w:rPr>
          <w:rFonts w:eastAsiaTheme="minorEastAsia" w:hint="eastAsia"/>
          <w:sz w:val="22"/>
          <w:szCs w:val="22"/>
          <w:lang w:eastAsia="ko-KR"/>
        </w:rPr>
        <w:t>프로젝트는</w:t>
      </w:r>
      <w:r>
        <w:rPr>
          <w:rFonts w:eastAsiaTheme="minorEastAsia" w:hint="eastAsia"/>
          <w:sz w:val="22"/>
          <w:szCs w:val="22"/>
          <w:lang w:eastAsia="ko-KR"/>
        </w:rPr>
        <w:t xml:space="preserve"> </w:t>
      </w:r>
    </w:p>
    <w:sectPr w:rsidR="00010FD1" w:rsidRPr="00010FD1" w:rsidSect="005E13AD">
      <w:headerReference w:type="default" r:id="rId11"/>
      <w:footerReference w:type="default" r:id="rId12"/>
      <w:type w:val="continuous"/>
      <w:pgSz w:w="12240" w:h="15840"/>
      <w:pgMar w:top="1440" w:right="1080" w:bottom="1440" w:left="1080" w:header="432" w:footer="1080" w:gutter="0"/>
      <w:pgNumType w:start="225"/>
      <w:cols w:num="2" w:space="45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DA016" w14:textId="77777777" w:rsidR="0089413A" w:rsidRDefault="0089413A">
      <w:r>
        <w:separator/>
      </w:r>
    </w:p>
  </w:endnote>
  <w:endnote w:type="continuationSeparator" w:id="0">
    <w:p w14:paraId="67A06E95" w14:textId="77777777" w:rsidR="0089413A" w:rsidRDefault="00894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아리따-부리(TTF)-Medium">
    <w:altName w:val="바탕"/>
    <w:charset w:val="81"/>
    <w:family w:val="roman"/>
    <w:pitch w:val="variable"/>
    <w:sig w:usb0="00000003" w:usb1="09D60C10" w:usb2="00000010" w:usb3="00000000" w:csb0="00080001" w:csb1="00000000"/>
  </w:font>
  <w:font w:name="조선일보명조">
    <w:charset w:val="81"/>
    <w:family w:val="roman"/>
    <w:pitch w:val="variable"/>
    <w:sig w:usb0="F1002BFF" w:usb1="29DFFFFF" w:usb2="00000037" w:usb3="00000000" w:csb0="003F00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2A913" w14:textId="77777777" w:rsidR="00102BC5" w:rsidRDefault="00102BC5">
    <w:pPr>
      <w:pStyle w:val="ac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6713D9">
      <w:rPr>
        <w:rStyle w:val="a5"/>
        <w:noProof/>
      </w:rPr>
      <w:t>2</w:t>
    </w:r>
    <w:r>
      <w:rPr>
        <w:rStyle w:val="a5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10D56" w14:textId="0EBA55E4" w:rsidR="00102BC5" w:rsidRDefault="00102BC5" w:rsidP="00EE3FB7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2DE27" w14:textId="77777777" w:rsidR="0089413A" w:rsidRDefault="0089413A">
      <w:r>
        <w:separator/>
      </w:r>
    </w:p>
  </w:footnote>
  <w:footnote w:type="continuationSeparator" w:id="0">
    <w:p w14:paraId="5245C5A4" w14:textId="77777777" w:rsidR="0089413A" w:rsidRDefault="008941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0433A" w14:textId="77777777" w:rsidR="00A523EC" w:rsidRDefault="00A523EC">
    <w:pPr>
      <w:ind w:right="36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DE61F" w14:textId="77777777" w:rsidR="00102BC5" w:rsidRDefault="00102BC5">
    <w:pPr>
      <w:ind w:right="36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C35D9" w14:textId="77777777" w:rsidR="00102BC5" w:rsidRDefault="00102BC5">
    <w:pPr>
      <w:ind w:right="36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pStyle w:val="1"/>
      <w:suff w:val="space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2"/>
      <w:suff w:val="space"/>
      <w:lvlText w:val="%1.%2.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3"/>
    <w:multiLevelType w:val="singleLevel"/>
    <w:tmpl w:val="00000003"/>
    <w:name w:val="WW8Num7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892601D"/>
    <w:multiLevelType w:val="hybridMultilevel"/>
    <w:tmpl w:val="D908A8AC"/>
    <w:lvl w:ilvl="0" w:tplc="57BA14D6">
      <w:start w:val="1"/>
      <w:numFmt w:val="upperRoman"/>
      <w:lvlText w:val="%1."/>
      <w:lvlJc w:val="left"/>
      <w:pPr>
        <w:ind w:left="2421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01" w:hanging="400"/>
      </w:pPr>
    </w:lvl>
    <w:lvl w:ilvl="2" w:tplc="0409001B" w:tentative="1">
      <w:start w:val="1"/>
      <w:numFmt w:val="lowerRoman"/>
      <w:lvlText w:val="%3."/>
      <w:lvlJc w:val="right"/>
      <w:pPr>
        <w:ind w:left="2901" w:hanging="400"/>
      </w:pPr>
    </w:lvl>
    <w:lvl w:ilvl="3" w:tplc="0409000F" w:tentative="1">
      <w:start w:val="1"/>
      <w:numFmt w:val="decimal"/>
      <w:lvlText w:val="%4."/>
      <w:lvlJc w:val="left"/>
      <w:pPr>
        <w:ind w:left="3301" w:hanging="400"/>
      </w:pPr>
    </w:lvl>
    <w:lvl w:ilvl="4" w:tplc="04090019" w:tentative="1">
      <w:start w:val="1"/>
      <w:numFmt w:val="upperLetter"/>
      <w:lvlText w:val="%5."/>
      <w:lvlJc w:val="left"/>
      <w:pPr>
        <w:ind w:left="3701" w:hanging="400"/>
      </w:pPr>
    </w:lvl>
    <w:lvl w:ilvl="5" w:tplc="0409001B" w:tentative="1">
      <w:start w:val="1"/>
      <w:numFmt w:val="lowerRoman"/>
      <w:lvlText w:val="%6."/>
      <w:lvlJc w:val="right"/>
      <w:pPr>
        <w:ind w:left="4101" w:hanging="400"/>
      </w:pPr>
    </w:lvl>
    <w:lvl w:ilvl="6" w:tplc="0409000F" w:tentative="1">
      <w:start w:val="1"/>
      <w:numFmt w:val="decimal"/>
      <w:lvlText w:val="%7."/>
      <w:lvlJc w:val="left"/>
      <w:pPr>
        <w:ind w:left="4501" w:hanging="400"/>
      </w:pPr>
    </w:lvl>
    <w:lvl w:ilvl="7" w:tplc="04090019" w:tentative="1">
      <w:start w:val="1"/>
      <w:numFmt w:val="upperLetter"/>
      <w:lvlText w:val="%8."/>
      <w:lvlJc w:val="left"/>
      <w:pPr>
        <w:ind w:left="4901" w:hanging="400"/>
      </w:pPr>
    </w:lvl>
    <w:lvl w:ilvl="8" w:tplc="0409001B" w:tentative="1">
      <w:start w:val="1"/>
      <w:numFmt w:val="lowerRoman"/>
      <w:lvlText w:val="%9."/>
      <w:lvlJc w:val="right"/>
      <w:pPr>
        <w:ind w:left="5301" w:hanging="400"/>
      </w:pPr>
    </w:lvl>
  </w:abstractNum>
  <w:abstractNum w:abstractNumId="4" w15:restartNumberingAfterBreak="0">
    <w:nsid w:val="39D437F1"/>
    <w:multiLevelType w:val="hybridMultilevel"/>
    <w:tmpl w:val="A4A860BA"/>
    <w:lvl w:ilvl="0" w:tplc="BC603F9C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61D57D7"/>
    <w:multiLevelType w:val="hybridMultilevel"/>
    <w:tmpl w:val="30EE9372"/>
    <w:lvl w:ilvl="0" w:tplc="63622F70">
      <w:start w:val="1"/>
      <w:numFmt w:val="upperRoman"/>
      <w:lvlText w:val="%1."/>
      <w:lvlJc w:val="left"/>
      <w:pPr>
        <w:ind w:left="922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2" w:hanging="400"/>
      </w:pPr>
    </w:lvl>
    <w:lvl w:ilvl="2" w:tplc="0409001B" w:tentative="1">
      <w:start w:val="1"/>
      <w:numFmt w:val="lowerRoman"/>
      <w:lvlText w:val="%3."/>
      <w:lvlJc w:val="right"/>
      <w:pPr>
        <w:ind w:left="1402" w:hanging="400"/>
      </w:pPr>
    </w:lvl>
    <w:lvl w:ilvl="3" w:tplc="0409000F" w:tentative="1">
      <w:start w:val="1"/>
      <w:numFmt w:val="decimal"/>
      <w:lvlText w:val="%4."/>
      <w:lvlJc w:val="left"/>
      <w:pPr>
        <w:ind w:left="1802" w:hanging="400"/>
      </w:pPr>
    </w:lvl>
    <w:lvl w:ilvl="4" w:tplc="04090019" w:tentative="1">
      <w:start w:val="1"/>
      <w:numFmt w:val="upperLetter"/>
      <w:lvlText w:val="%5."/>
      <w:lvlJc w:val="left"/>
      <w:pPr>
        <w:ind w:left="2202" w:hanging="400"/>
      </w:pPr>
    </w:lvl>
    <w:lvl w:ilvl="5" w:tplc="0409001B" w:tentative="1">
      <w:start w:val="1"/>
      <w:numFmt w:val="lowerRoman"/>
      <w:lvlText w:val="%6."/>
      <w:lvlJc w:val="right"/>
      <w:pPr>
        <w:ind w:left="2602" w:hanging="400"/>
      </w:pPr>
    </w:lvl>
    <w:lvl w:ilvl="6" w:tplc="0409000F" w:tentative="1">
      <w:start w:val="1"/>
      <w:numFmt w:val="decimal"/>
      <w:lvlText w:val="%7."/>
      <w:lvlJc w:val="left"/>
      <w:pPr>
        <w:ind w:left="3002" w:hanging="400"/>
      </w:pPr>
    </w:lvl>
    <w:lvl w:ilvl="7" w:tplc="04090019" w:tentative="1">
      <w:start w:val="1"/>
      <w:numFmt w:val="upperLetter"/>
      <w:lvlText w:val="%8."/>
      <w:lvlJc w:val="left"/>
      <w:pPr>
        <w:ind w:left="3402" w:hanging="400"/>
      </w:pPr>
    </w:lvl>
    <w:lvl w:ilvl="8" w:tplc="0409001B" w:tentative="1">
      <w:start w:val="1"/>
      <w:numFmt w:val="lowerRoman"/>
      <w:lvlText w:val="%9."/>
      <w:lvlJc w:val="right"/>
      <w:pPr>
        <w:ind w:left="3802" w:hanging="400"/>
      </w:pPr>
    </w:lvl>
  </w:abstractNum>
  <w:abstractNum w:abstractNumId="6" w15:restartNumberingAfterBreak="0">
    <w:nsid w:val="71F51EA6"/>
    <w:multiLevelType w:val="hybridMultilevel"/>
    <w:tmpl w:val="990C05CC"/>
    <w:lvl w:ilvl="0" w:tplc="4E4E554C">
      <w:start w:val="1"/>
      <w:numFmt w:val="upperRoman"/>
      <w:lvlText w:val="%1."/>
      <w:lvlJc w:val="left"/>
      <w:pPr>
        <w:ind w:left="720" w:hanging="720"/>
      </w:pPr>
      <w:rPr>
        <w:rFonts w:hint="default"/>
        <w:sz w:val="40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5"/>
  </w:num>
  <w:num w:numId="10">
    <w:abstractNumId w:val="3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isplayBackgroundShape/>
  <w:embedSystemFont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02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Y0NbOwNLQwMzE1NTRV0lEKTi0uzszPAykwNKwFAJY8ZOMtAAAA"/>
  </w:docVars>
  <w:rsids>
    <w:rsidRoot w:val="00B778DA"/>
    <w:rsid w:val="00010FD1"/>
    <w:rsid w:val="00021430"/>
    <w:rsid w:val="00086F64"/>
    <w:rsid w:val="000A4F86"/>
    <w:rsid w:val="000A50A6"/>
    <w:rsid w:val="00102BC5"/>
    <w:rsid w:val="00103760"/>
    <w:rsid w:val="001041F2"/>
    <w:rsid w:val="0010729F"/>
    <w:rsid w:val="001176FA"/>
    <w:rsid w:val="00127579"/>
    <w:rsid w:val="00151D59"/>
    <w:rsid w:val="00154A34"/>
    <w:rsid w:val="0017710A"/>
    <w:rsid w:val="00185EF2"/>
    <w:rsid w:val="001C1CAF"/>
    <w:rsid w:val="001C2754"/>
    <w:rsid w:val="001C3673"/>
    <w:rsid w:val="001F1D53"/>
    <w:rsid w:val="00212835"/>
    <w:rsid w:val="0021392A"/>
    <w:rsid w:val="002148C7"/>
    <w:rsid w:val="0027766A"/>
    <w:rsid w:val="002A5EDD"/>
    <w:rsid w:val="002C2DC0"/>
    <w:rsid w:val="002C5F74"/>
    <w:rsid w:val="003404CC"/>
    <w:rsid w:val="00347923"/>
    <w:rsid w:val="00380BB1"/>
    <w:rsid w:val="003B2405"/>
    <w:rsid w:val="003D79A9"/>
    <w:rsid w:val="00436116"/>
    <w:rsid w:val="00452AD2"/>
    <w:rsid w:val="00485BF0"/>
    <w:rsid w:val="004B79D3"/>
    <w:rsid w:val="00514F64"/>
    <w:rsid w:val="00523F07"/>
    <w:rsid w:val="00543AE4"/>
    <w:rsid w:val="005621B0"/>
    <w:rsid w:val="005A06C0"/>
    <w:rsid w:val="005C56B9"/>
    <w:rsid w:val="005E13AD"/>
    <w:rsid w:val="005E7609"/>
    <w:rsid w:val="005F4233"/>
    <w:rsid w:val="00600222"/>
    <w:rsid w:val="00617BA4"/>
    <w:rsid w:val="00632F29"/>
    <w:rsid w:val="006412AC"/>
    <w:rsid w:val="006713D9"/>
    <w:rsid w:val="0068316F"/>
    <w:rsid w:val="006F3F2C"/>
    <w:rsid w:val="00737218"/>
    <w:rsid w:val="00757101"/>
    <w:rsid w:val="00793B10"/>
    <w:rsid w:val="007A3694"/>
    <w:rsid w:val="007A7CED"/>
    <w:rsid w:val="007B1C2E"/>
    <w:rsid w:val="007C6993"/>
    <w:rsid w:val="007E311A"/>
    <w:rsid w:val="00893111"/>
    <w:rsid w:val="0089413A"/>
    <w:rsid w:val="008A155A"/>
    <w:rsid w:val="008E06D7"/>
    <w:rsid w:val="00910022"/>
    <w:rsid w:val="00935FEC"/>
    <w:rsid w:val="009424D1"/>
    <w:rsid w:val="0095010B"/>
    <w:rsid w:val="00963B64"/>
    <w:rsid w:val="00973C2C"/>
    <w:rsid w:val="009A19E4"/>
    <w:rsid w:val="00A03F1F"/>
    <w:rsid w:val="00A1055A"/>
    <w:rsid w:val="00A523EC"/>
    <w:rsid w:val="00A53365"/>
    <w:rsid w:val="00A55F92"/>
    <w:rsid w:val="00A57E9B"/>
    <w:rsid w:val="00A7503F"/>
    <w:rsid w:val="00A86D06"/>
    <w:rsid w:val="00A93EAD"/>
    <w:rsid w:val="00A97684"/>
    <w:rsid w:val="00AA7128"/>
    <w:rsid w:val="00AB3BCD"/>
    <w:rsid w:val="00AC408B"/>
    <w:rsid w:val="00B12C3F"/>
    <w:rsid w:val="00B158A7"/>
    <w:rsid w:val="00B53095"/>
    <w:rsid w:val="00B74688"/>
    <w:rsid w:val="00B778DA"/>
    <w:rsid w:val="00BF2FB0"/>
    <w:rsid w:val="00C06F31"/>
    <w:rsid w:val="00C3645D"/>
    <w:rsid w:val="00C70571"/>
    <w:rsid w:val="00C8607C"/>
    <w:rsid w:val="00CC0BD4"/>
    <w:rsid w:val="00CE4103"/>
    <w:rsid w:val="00CF6044"/>
    <w:rsid w:val="00D0450C"/>
    <w:rsid w:val="00DA0133"/>
    <w:rsid w:val="00DA2048"/>
    <w:rsid w:val="00DD5CFB"/>
    <w:rsid w:val="00E13CA0"/>
    <w:rsid w:val="00E45467"/>
    <w:rsid w:val="00E80C21"/>
    <w:rsid w:val="00E830A5"/>
    <w:rsid w:val="00EA0F99"/>
    <w:rsid w:val="00EA19EA"/>
    <w:rsid w:val="00EA5FE6"/>
    <w:rsid w:val="00ED0FF8"/>
    <w:rsid w:val="00EE3FB7"/>
    <w:rsid w:val="00F011ED"/>
    <w:rsid w:val="00F21B81"/>
    <w:rsid w:val="00F24A4C"/>
    <w:rsid w:val="00F356C2"/>
    <w:rsid w:val="00F44EBB"/>
    <w:rsid w:val="00F64737"/>
    <w:rsid w:val="00F72C51"/>
    <w:rsid w:val="00F8653C"/>
    <w:rsid w:val="00FB028D"/>
    <w:rsid w:val="00FB7F8E"/>
    <w:rsid w:val="00FD4021"/>
    <w:rsid w:val="00FD4357"/>
    <w:rsid w:val="00FE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D407BD6"/>
  <w14:defaultImageDpi w14:val="330"/>
  <w15:chartTrackingRefBased/>
  <w15:docId w15:val="{A6C360D9-558B-4D74-9B90-94DEFD199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E w:val="0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2"/>
      </w:numPr>
      <w:spacing w:before="240" w:after="80"/>
      <w:outlineLvl w:val="0"/>
    </w:pPr>
  </w:style>
  <w:style w:type="paragraph" w:styleId="2">
    <w:name w:val="heading 2"/>
    <w:basedOn w:val="a"/>
    <w:next w:val="a"/>
    <w:qFormat/>
    <w:pPr>
      <w:keepNext/>
      <w:numPr>
        <w:ilvl w:val="1"/>
        <w:numId w:val="2"/>
      </w:numPr>
      <w:spacing w:before="240" w:after="120"/>
      <w:ind w:left="578" w:hanging="578"/>
      <w:outlineLvl w:val="1"/>
    </w:pPr>
  </w:style>
  <w:style w:type="paragraph" w:styleId="3">
    <w:name w:val="heading 3"/>
    <w:basedOn w:val="a"/>
    <w:next w:val="a"/>
    <w:qFormat/>
    <w:pPr>
      <w:keepNext/>
      <w:numPr>
        <w:ilvl w:val="2"/>
        <w:numId w:val="2"/>
      </w:numPr>
      <w:outlineLvl w:val="2"/>
    </w:pPr>
    <w:rPr>
      <w:i/>
      <w:iCs/>
    </w:rPr>
  </w:style>
  <w:style w:type="paragraph" w:styleId="4">
    <w:name w:val="heading 4"/>
    <w:basedOn w:val="a"/>
    <w:next w:val="a"/>
    <w:qFormat/>
    <w:pPr>
      <w:keepNext/>
      <w:numPr>
        <w:ilvl w:val="3"/>
        <w:numId w:val="2"/>
      </w:numPr>
      <w:spacing w:before="240" w:after="60"/>
      <w:outlineLvl w:val="3"/>
    </w:pPr>
  </w:style>
  <w:style w:type="paragraph" w:styleId="5">
    <w:name w:val="heading 5"/>
    <w:basedOn w:val="a"/>
    <w:next w:val="a"/>
    <w:qFormat/>
    <w:pPr>
      <w:numPr>
        <w:ilvl w:val="4"/>
        <w:numId w:val="2"/>
      </w:numPr>
      <w:spacing w:before="240" w:after="60"/>
      <w:outlineLvl w:val="4"/>
    </w:pPr>
    <w:rPr>
      <w:sz w:val="18"/>
      <w:szCs w:val="18"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spacing w:before="240" w:after="60"/>
      <w:outlineLvl w:val="5"/>
    </w:pPr>
  </w:style>
  <w:style w:type="paragraph" w:styleId="7">
    <w:name w:val="heading 7"/>
    <w:basedOn w:val="a"/>
    <w:next w:val="a"/>
    <w:qFormat/>
    <w:pPr>
      <w:numPr>
        <w:ilvl w:val="6"/>
        <w:numId w:val="2"/>
      </w:numPr>
      <w:spacing w:before="240" w:after="60"/>
      <w:outlineLvl w:val="6"/>
    </w:pPr>
    <w:rPr>
      <w:sz w:val="16"/>
      <w:szCs w:val="16"/>
    </w:rPr>
  </w:style>
  <w:style w:type="paragraph" w:styleId="8">
    <w:name w:val="heading 8"/>
    <w:basedOn w:val="a"/>
    <w:next w:val="a"/>
    <w:qFormat/>
    <w:pPr>
      <w:numPr>
        <w:ilvl w:val="7"/>
        <w:numId w:val="2"/>
      </w:numPr>
      <w:spacing w:before="240" w:after="60"/>
      <w:outlineLvl w:val="7"/>
    </w:pPr>
  </w:style>
  <w:style w:type="paragraph" w:styleId="9">
    <w:name w:val="heading 9"/>
    <w:basedOn w:val="a"/>
    <w:next w:val="a"/>
    <w:qFormat/>
    <w:pPr>
      <w:numPr>
        <w:ilvl w:val="8"/>
        <w:numId w:val="2"/>
      </w:numPr>
      <w:spacing w:before="240" w:after="6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</w:style>
  <w:style w:type="character" w:customStyle="1" w:styleId="WW8Num7z0">
    <w:name w:val="WW8Num7z0"/>
  </w:style>
  <w:style w:type="character" w:customStyle="1" w:styleId="WW8Num8z0">
    <w:name w:val="WW8Num8z0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6z0">
    <w:name w:val="WW8Num16z0"/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MemberType">
    <w:name w:val="MemberType"/>
  </w:style>
  <w:style w:type="character" w:customStyle="1" w:styleId="FootnoteCharacters">
    <w:name w:val="Footnote Characters"/>
    <w:rPr>
      <w:vertAlign w:val="superscript"/>
    </w:rPr>
  </w:style>
  <w:style w:type="character" w:styleId="a3">
    <w:name w:val="Hyperlink"/>
    <w:uiPriority w:val="99"/>
  </w:style>
  <w:style w:type="character" w:styleId="a4">
    <w:name w:val="FollowedHyperlink"/>
  </w:style>
  <w:style w:type="character" w:styleId="a5">
    <w:name w:val="page number"/>
    <w:basedOn w:val="a0"/>
  </w:style>
  <w:style w:type="character" w:customStyle="1" w:styleId="Heading1Char">
    <w:name w:val="Heading 1 Char"/>
  </w:style>
  <w:style w:type="character" w:customStyle="1" w:styleId="TextChar">
    <w:name w:val="Text Char"/>
  </w:style>
  <w:style w:type="character" w:styleId="a6">
    <w:name w:val="footnote reference"/>
    <w:rPr>
      <w:vertAlign w:val="superscript"/>
    </w:rPr>
  </w:style>
  <w:style w:type="character" w:styleId="a7">
    <w:name w:val="endnote reference"/>
    <w:rPr>
      <w:vertAlign w:val="superscript"/>
    </w:rPr>
  </w:style>
  <w:style w:type="character" w:customStyle="1" w:styleId="EndnoteCharacters">
    <w:name w:val="Endnote Characters"/>
  </w:style>
  <w:style w:type="paragraph" w:customStyle="1" w:styleId="Heading">
    <w:name w:val="Heading"/>
    <w:basedOn w:val="a"/>
    <w:next w:val="a"/>
    <w:pPr>
      <w:jc w:val="center"/>
    </w:pPr>
  </w:style>
  <w:style w:type="paragraph" w:styleId="a8">
    <w:name w:val="Body Text"/>
    <w:basedOn w:val="a"/>
    <w:pPr>
      <w:spacing w:after="140" w:line="288" w:lineRule="auto"/>
    </w:pPr>
  </w:style>
  <w:style w:type="paragraph" w:styleId="a9">
    <w:name w:val="List"/>
    <w:basedOn w:val="a8"/>
    <w:rPr>
      <w:rFonts w:cs="Mangal"/>
    </w:rPr>
  </w:style>
  <w:style w:type="paragraph" w:styleId="aa">
    <w:name w:val="caption"/>
    <w:basedOn w:val="a"/>
    <w:next w:val="a"/>
    <w:qFormat/>
    <w:rPr>
      <w:b/>
      <w:bCs/>
    </w:rPr>
  </w:style>
  <w:style w:type="paragraph" w:customStyle="1" w:styleId="Index">
    <w:name w:val="Index"/>
    <w:basedOn w:val="a"/>
    <w:pPr>
      <w:suppressLineNumbers/>
    </w:pPr>
    <w:rPr>
      <w:rFonts w:cs="Mangal"/>
    </w:rPr>
  </w:style>
  <w:style w:type="paragraph" w:customStyle="1" w:styleId="Abstract">
    <w:name w:val="Abstract"/>
    <w:basedOn w:val="a"/>
    <w:next w:val="a"/>
    <w:pPr>
      <w:spacing w:before="20"/>
      <w:ind w:firstLine="202"/>
      <w:jc w:val="both"/>
    </w:pPr>
  </w:style>
  <w:style w:type="paragraph" w:customStyle="1" w:styleId="Authors">
    <w:name w:val="Authors"/>
    <w:basedOn w:val="a"/>
    <w:next w:val="a"/>
    <w:pPr>
      <w:spacing w:after="320"/>
      <w:jc w:val="center"/>
    </w:pPr>
    <w:rPr>
      <w:sz w:val="22"/>
      <w:szCs w:val="22"/>
    </w:rPr>
  </w:style>
  <w:style w:type="paragraph" w:styleId="ab">
    <w:name w:val="footnote text"/>
    <w:basedOn w:val="a"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a"/>
    <w:pPr>
      <w:jc w:val="both"/>
    </w:pPr>
    <w:rPr>
      <w:sz w:val="18"/>
      <w:szCs w:val="16"/>
    </w:rPr>
  </w:style>
  <w:style w:type="paragraph" w:customStyle="1" w:styleId="IndexTerms">
    <w:name w:val="IndexTerms"/>
    <w:basedOn w:val="a"/>
    <w:next w:val="a"/>
    <w:pPr>
      <w:ind w:firstLine="202"/>
      <w:jc w:val="both"/>
    </w:pPr>
  </w:style>
  <w:style w:type="paragraph" w:styleId="ac">
    <w:name w:val="footer"/>
    <w:basedOn w:val="a"/>
    <w:pPr>
      <w:tabs>
        <w:tab w:val="center" w:pos="4320"/>
        <w:tab w:val="right" w:pos="8640"/>
      </w:tabs>
    </w:pPr>
  </w:style>
  <w:style w:type="paragraph" w:customStyle="1" w:styleId="Text">
    <w:name w:val="Text"/>
    <w:basedOn w:val="a"/>
    <w:pPr>
      <w:widowControl w:val="0"/>
      <w:ind w:firstLine="204"/>
      <w:jc w:val="both"/>
    </w:pPr>
  </w:style>
  <w:style w:type="paragraph" w:customStyle="1" w:styleId="FigureCaption">
    <w:name w:val="Figure Caption"/>
    <w:basedOn w:val="a"/>
    <w:pPr>
      <w:jc w:val="both"/>
    </w:pPr>
    <w:rPr>
      <w:sz w:val="18"/>
      <w:szCs w:val="16"/>
    </w:rPr>
  </w:style>
  <w:style w:type="paragraph" w:customStyle="1" w:styleId="TableTitle">
    <w:name w:val="Table Title"/>
    <w:basedOn w:val="a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1"/>
    <w:pPr>
      <w:numPr>
        <w:numId w:val="0"/>
      </w:numPr>
    </w:pPr>
  </w:style>
  <w:style w:type="paragraph" w:styleId="ad">
    <w:name w:val="header"/>
    <w:basedOn w:val="a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a"/>
    <w:next w:val="a"/>
    <w:pPr>
      <w:widowControl w:val="0"/>
      <w:tabs>
        <w:tab w:val="right" w:pos="5040"/>
      </w:tabs>
      <w:spacing w:line="252" w:lineRule="auto"/>
      <w:jc w:val="both"/>
    </w:pPr>
  </w:style>
  <w:style w:type="paragraph" w:styleId="ae">
    <w:name w:val="Body Text Indent"/>
    <w:basedOn w:val="a"/>
    <w:pPr>
      <w:ind w:left="630" w:hanging="630"/>
    </w:pPr>
    <w:rPr>
      <w:szCs w:val="24"/>
    </w:rPr>
  </w:style>
  <w:style w:type="paragraph" w:customStyle="1" w:styleId="FrameContents">
    <w:name w:val="Frame Contents"/>
    <w:basedOn w:val="a"/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f">
    <w:name w:val="Normal (Web)"/>
    <w:basedOn w:val="a"/>
    <w:uiPriority w:val="99"/>
    <w:semiHidden/>
    <w:unhideWhenUsed/>
    <w:rsid w:val="0095010B"/>
    <w:pPr>
      <w:suppressAutoHyphens w:val="0"/>
      <w:autoSpaceDE/>
      <w:spacing w:before="100" w:beforeAutospacing="1" w:after="100" w:afterAutospacing="1"/>
    </w:pPr>
    <w:rPr>
      <w:rFonts w:ascii="굴림" w:eastAsia="굴림" w:hAnsi="굴림" w:cs="굴림"/>
      <w:sz w:val="24"/>
      <w:szCs w:val="24"/>
      <w:lang w:eastAsia="ko-KR"/>
    </w:rPr>
  </w:style>
  <w:style w:type="paragraph" w:styleId="af0">
    <w:name w:val="List Paragraph"/>
    <w:basedOn w:val="a"/>
    <w:uiPriority w:val="72"/>
    <w:qFormat/>
    <w:rsid w:val="00EE3FB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54230-0331-4494-B556-3D7FC4FAE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18</Words>
  <Characters>104</Characters>
  <Application>Microsoft Office Word</Application>
  <DocSecurity>0</DocSecurity>
  <Lines>1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/>
  <LinksUpToDate>false</LinksUpToDate>
  <CharactersWithSpaces>121</CharactersWithSpaces>
  <SharedDoc>false</SharedDoc>
  <HLinks>
    <vt:vector size="24" baseType="variant">
      <vt:variant>
        <vt:i4>4456537</vt:i4>
      </vt:variant>
      <vt:variant>
        <vt:i4>9</vt:i4>
      </vt:variant>
      <vt:variant>
        <vt:i4>0</vt:i4>
      </vt:variant>
      <vt:variant>
        <vt:i4>5</vt:i4>
      </vt:variant>
      <vt:variant>
        <vt:lpwstr>https://github.com/GunhoChoi/PyTorch-FastCampus/</vt:lpwstr>
      </vt:variant>
      <vt:variant>
        <vt:lpwstr/>
      </vt:variant>
      <vt:variant>
        <vt:i4>2752574</vt:i4>
      </vt:variant>
      <vt:variant>
        <vt:i4>6</vt:i4>
      </vt:variant>
      <vt:variant>
        <vt:i4>0</vt:i4>
      </vt:variant>
      <vt:variant>
        <vt:i4>5</vt:i4>
      </vt:variant>
      <vt:variant>
        <vt:lpwstr>https://www.kaggle.com/c/planet-understanding-the-amazon-from-space</vt:lpwstr>
      </vt:variant>
      <vt:variant>
        <vt:lpwstr/>
      </vt:variant>
      <vt:variant>
        <vt:i4>4784129</vt:i4>
      </vt:variant>
      <vt:variant>
        <vt:i4>3</vt:i4>
      </vt:variant>
      <vt:variant>
        <vt:i4>0</vt:i4>
      </vt:variant>
      <vt:variant>
        <vt:i4>5</vt:i4>
      </vt:variant>
      <vt:variant>
        <vt:lpwstr>https://github.com/GunhoChoi/DiscoGAN-TF</vt:lpwstr>
      </vt:variant>
      <vt:variant>
        <vt:lpwstr/>
      </vt:variant>
      <vt:variant>
        <vt:i4>7864443</vt:i4>
      </vt:variant>
      <vt:variant>
        <vt:i4>0</vt:i4>
      </vt:variant>
      <vt:variant>
        <vt:i4>0</vt:i4>
      </vt:variant>
      <vt:variant>
        <vt:i4>5</vt:i4>
      </vt:variant>
      <vt:variant>
        <vt:lpwstr>https://github.com/soumith/ganhacks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IEEE Transactions on Magnetics</dc:subject>
  <dc:creator>-</dc:creator>
  <cp:keywords/>
  <dc:description/>
  <cp:lastModifiedBy>장 희권</cp:lastModifiedBy>
  <cp:revision>57</cp:revision>
  <cp:lastPrinted>2005-10-27T00:47:00Z</cp:lastPrinted>
  <dcterms:created xsi:type="dcterms:W3CDTF">2020-05-06T03:03:00Z</dcterms:created>
  <dcterms:modified xsi:type="dcterms:W3CDTF">2021-06-12T20:21:00Z</dcterms:modified>
</cp:coreProperties>
</file>